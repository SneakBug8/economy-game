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0CE17" w14:textId="561F3586" w:rsidR="00CE125E" w:rsidRDefault="00CE125E">
      <w:bookmarkStart w:id="0" w:name="_GoBack"/>
      <w:bookmarkEnd w:id="0"/>
    </w:p>
    <w:p w14:paraId="06554879" w14:textId="10CA07ED" w:rsidR="00CE125E" w:rsidRDefault="00CE125E"/>
    <w:p w14:paraId="319ECAE4" w14:textId="33DA64B8" w:rsidR="00CE125E" w:rsidRDefault="00CE125E"/>
    <w:p w14:paraId="5C56C327" w14:textId="77777777" w:rsidR="00CE125E" w:rsidRDefault="00CE125E"/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B02E06" w14:paraId="0260A5FE" w14:textId="77777777" w:rsidTr="00CE125E">
        <w:tc>
          <w:tcPr>
            <w:tcW w:w="4672" w:type="dxa"/>
          </w:tcPr>
          <w:p w14:paraId="1565681F" w14:textId="77777777" w:rsidR="00B02E06" w:rsidRDefault="00B02E06" w:rsidP="00A949ED">
            <w:pPr>
              <w:widowControl w:val="0"/>
              <w:ind w:firstLine="0"/>
            </w:pPr>
          </w:p>
        </w:tc>
        <w:tc>
          <w:tcPr>
            <w:tcW w:w="4673" w:type="dxa"/>
          </w:tcPr>
          <w:p w14:paraId="2C5CE241" w14:textId="77777777" w:rsidR="00B02E06" w:rsidRDefault="00B02E06" w:rsidP="00A949ED">
            <w:pPr>
              <w:widowControl w:val="0"/>
              <w:jc w:val="center"/>
            </w:pPr>
          </w:p>
        </w:tc>
      </w:tr>
    </w:tbl>
    <w:p w14:paraId="7821717E" w14:textId="77777777" w:rsidR="009B465D" w:rsidRPr="009B465D" w:rsidRDefault="009B465D" w:rsidP="0022610C"/>
    <w:p w14:paraId="360BE0E4" w14:textId="77777777" w:rsidR="009B465D" w:rsidRPr="009B465D" w:rsidRDefault="009B465D" w:rsidP="0022610C"/>
    <w:p w14:paraId="00BF56E2" w14:textId="77777777" w:rsidR="009B465D" w:rsidRPr="009B465D" w:rsidRDefault="009B465D" w:rsidP="0022610C"/>
    <w:p w14:paraId="6965BA41" w14:textId="77777777" w:rsidR="009B465D" w:rsidRPr="009B465D" w:rsidRDefault="009B465D" w:rsidP="00B02E06">
      <w:pPr>
        <w:ind w:firstLine="0"/>
      </w:pPr>
    </w:p>
    <w:p w14:paraId="7EA73117" w14:textId="77777777" w:rsidR="009B465D" w:rsidRPr="009B465D" w:rsidRDefault="009B465D" w:rsidP="0022610C"/>
    <w:p w14:paraId="6F134B9E" w14:textId="77777777" w:rsidR="009B465D" w:rsidRPr="009B465D" w:rsidRDefault="009B465D" w:rsidP="0022610C"/>
    <w:p w14:paraId="5248EDCC" w14:textId="77777777" w:rsidR="009B465D" w:rsidRPr="009B465D" w:rsidRDefault="009B465D" w:rsidP="0022610C"/>
    <w:p w14:paraId="5533E924" w14:textId="42B55CA5" w:rsidR="004A6298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Игра</w:t>
      </w:r>
    </w:p>
    <w:p w14:paraId="45625CCB" w14:textId="77777777" w:rsidR="00CE125E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ЭКОНОМИЧЕСКИЙ СИМУЛЯТОР</w:t>
      </w:r>
    </w:p>
    <w:p w14:paraId="351381E9" w14:textId="7C0E2304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В РЕАЛИЯХ 18 ВЕКА</w:t>
      </w:r>
    </w:p>
    <w:p w14:paraId="486B97BE" w14:textId="39E750D1" w:rsidR="009B465D" w:rsidRPr="00ED580F" w:rsidRDefault="00CE125E" w:rsidP="00150581">
      <w:pPr>
        <w:ind w:firstLine="0"/>
        <w:jc w:val="center"/>
        <w:rPr>
          <w:b/>
          <w:bCs/>
        </w:rPr>
      </w:pPr>
      <w:r>
        <w:rPr>
          <w:b/>
          <w:bCs/>
        </w:rPr>
        <w:t>Мануал</w:t>
      </w:r>
    </w:p>
    <w:p w14:paraId="62A93487" w14:textId="64E6ABE2" w:rsidR="009B465D" w:rsidRPr="00D71FCE" w:rsidRDefault="005D59D4" w:rsidP="00150581">
      <w:pPr>
        <w:ind w:firstLine="0"/>
        <w:jc w:val="center"/>
        <w:rPr>
          <w:b/>
          <w:bCs/>
          <w:lang w:val="en-US"/>
        </w:rPr>
      </w:pPr>
      <w:r>
        <w:rPr>
          <w:b/>
          <w:bCs/>
        </w:rPr>
        <w:t xml:space="preserve">Актуален на </w:t>
      </w:r>
      <w:r w:rsidR="00C23766">
        <w:rPr>
          <w:b/>
          <w:bCs/>
        </w:rPr>
        <w:t>21</w:t>
      </w:r>
      <w:r>
        <w:rPr>
          <w:b/>
          <w:bCs/>
        </w:rPr>
        <w:t>.12.2020</w:t>
      </w:r>
    </w:p>
    <w:p w14:paraId="35AEC156" w14:textId="77777777" w:rsidR="004A6298" w:rsidRPr="004A6298" w:rsidRDefault="004A6298" w:rsidP="004A6298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672"/>
        <w:gridCol w:w="4672"/>
      </w:tblGrid>
      <w:tr w:rsidR="009B465D" w:rsidRPr="009B465D" w14:paraId="666CF946" w14:textId="77777777" w:rsidTr="00A949ED">
        <w:tc>
          <w:tcPr>
            <w:tcW w:w="4672" w:type="dxa"/>
            <w:shd w:val="clear" w:color="auto" w:fill="auto"/>
          </w:tcPr>
          <w:p w14:paraId="10511D73" w14:textId="77777777" w:rsidR="009B465D" w:rsidRPr="009B465D" w:rsidRDefault="009B465D" w:rsidP="0022610C"/>
        </w:tc>
        <w:tc>
          <w:tcPr>
            <w:tcW w:w="4672" w:type="dxa"/>
            <w:shd w:val="clear" w:color="auto" w:fill="auto"/>
          </w:tcPr>
          <w:p w14:paraId="12E388AA" w14:textId="26D898C1" w:rsidR="009B465D" w:rsidRPr="009B465D" w:rsidRDefault="009B465D" w:rsidP="0022610C">
            <w:r w:rsidRPr="009B465D">
              <w:t>Разработчики</w:t>
            </w:r>
            <w:r w:rsidR="00152392">
              <w:t>:</w:t>
            </w:r>
          </w:p>
          <w:p w14:paraId="6DF18AF6" w14:textId="6746C35C" w:rsidR="00CD377A" w:rsidRPr="00CE125E" w:rsidRDefault="00CD6D07" w:rsidP="0022610C">
            <w:hyperlink r:id="rId8" w:history="1">
              <w:r w:rsidR="00CE125E" w:rsidRPr="00E609EB">
                <w:rPr>
                  <w:rStyle w:val="a8"/>
                  <w:lang w:val="en-US"/>
                </w:rPr>
                <w:t>@SneakBug8</w:t>
              </w:r>
            </w:hyperlink>
          </w:p>
        </w:tc>
      </w:tr>
    </w:tbl>
    <w:p w14:paraId="355D7AF7" w14:textId="77777777" w:rsidR="009B465D" w:rsidRPr="009B465D" w:rsidRDefault="009B465D" w:rsidP="00B02E06">
      <w:pPr>
        <w:ind w:firstLine="0"/>
      </w:pPr>
    </w:p>
    <w:p w14:paraId="5E431D49" w14:textId="0C3BDC7B" w:rsidR="009B465D" w:rsidRDefault="009B465D" w:rsidP="0022610C"/>
    <w:p w14:paraId="6F862529" w14:textId="77777777" w:rsidR="004A6298" w:rsidRPr="009B465D" w:rsidRDefault="004A6298" w:rsidP="0022610C"/>
    <w:p w14:paraId="2F84C330" w14:textId="77777777" w:rsidR="009B465D" w:rsidRPr="009B465D" w:rsidRDefault="009B465D" w:rsidP="009E4AA5">
      <w:pPr>
        <w:ind w:firstLine="0"/>
      </w:pPr>
    </w:p>
    <w:p w14:paraId="1340C7FB" w14:textId="59FCF915" w:rsidR="009B465D" w:rsidRDefault="009B465D" w:rsidP="0022610C"/>
    <w:p w14:paraId="58EC7118" w14:textId="01BB9717" w:rsidR="000360BF" w:rsidRDefault="000360BF" w:rsidP="0022610C"/>
    <w:p w14:paraId="149FFA04" w14:textId="77777777" w:rsidR="000360BF" w:rsidRDefault="000360BF" w:rsidP="0022610C"/>
    <w:p w14:paraId="1719EE38" w14:textId="77777777" w:rsidR="00150581" w:rsidRDefault="00150581" w:rsidP="008F3E4D">
      <w:pPr>
        <w:ind w:firstLine="0"/>
      </w:pPr>
    </w:p>
    <w:p w14:paraId="37449CDC" w14:textId="77777777" w:rsidR="009B465D" w:rsidRPr="009B465D" w:rsidRDefault="009B465D" w:rsidP="0022610C"/>
    <w:p w14:paraId="0CBA55AB" w14:textId="00D44612" w:rsidR="009E766F" w:rsidRDefault="009B465D" w:rsidP="00150581">
      <w:pPr>
        <w:ind w:firstLine="0"/>
        <w:jc w:val="center"/>
      </w:pPr>
      <w:r w:rsidRPr="009B465D">
        <w:t>2020</w:t>
      </w:r>
    </w:p>
    <w:p w14:paraId="361C27D1" w14:textId="4426796C" w:rsidR="009B465D" w:rsidRPr="00ED580F" w:rsidRDefault="00ED580F" w:rsidP="00714636">
      <w:pPr>
        <w:jc w:val="center"/>
        <w:rPr>
          <w:b/>
          <w:bCs/>
        </w:rPr>
      </w:pPr>
      <w:r>
        <w:rPr>
          <w:b/>
          <w:bCs/>
        </w:rPr>
        <w:lastRenderedPageBreak/>
        <w:t>СОДЕРЖАНИЕ</w:t>
      </w:r>
    </w:p>
    <w:p w14:paraId="226DAC5C" w14:textId="488445FD" w:rsidR="00A21BF2" w:rsidRDefault="005E089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9101900" w:history="1">
        <w:r w:rsidR="00A21BF2" w:rsidRPr="00144357">
          <w:rPr>
            <w:rStyle w:val="a8"/>
            <w:noProof/>
          </w:rPr>
          <w:t>1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Общие положения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_Toc59101900 \h </w:instrText>
        </w:r>
        <w:r w:rsidR="00A21BF2">
          <w:rPr>
            <w:noProof/>
            <w:webHidden/>
          </w:rPr>
        </w:r>
        <w:r w:rsidR="00A21BF2">
          <w:rPr>
            <w:noProof/>
            <w:webHidden/>
          </w:rPr>
          <w:fldChar w:fldCharType="separate"/>
        </w:r>
        <w:r w:rsidR="0029106A">
          <w:rPr>
            <w:noProof/>
            <w:webHidden/>
          </w:rPr>
          <w:t>4</w:t>
        </w:r>
        <w:r w:rsidR="00A21BF2">
          <w:rPr>
            <w:noProof/>
            <w:webHidden/>
          </w:rPr>
          <w:fldChar w:fldCharType="end"/>
        </w:r>
      </w:hyperlink>
    </w:p>
    <w:p w14:paraId="647A0243" w14:textId="2FDFB129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1" w:history="1">
        <w:r w:rsidR="00A21BF2" w:rsidRPr="00144357">
          <w:rPr>
            <w:rStyle w:val="a8"/>
            <w:noProof/>
          </w:rPr>
          <w:t>2.1 Основание для разработки программы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_Toc59101901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37B5B110" w14:textId="2A2C9E59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2" w:history="1">
        <w:r w:rsidR="00A21BF2" w:rsidRPr="00144357">
          <w:rPr>
            <w:rStyle w:val="a8"/>
            <w:noProof/>
          </w:rPr>
          <w:t>2.2 Название проекта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_Toc59101902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0567BCB" w14:textId="31E7B2E7" w:rsidR="00A21BF2" w:rsidRDefault="00CD6D0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3" w:history="1">
        <w:r w:rsidR="00A21BF2" w:rsidRPr="00144357">
          <w:rPr>
            <w:rStyle w:val="a8"/>
            <w:noProof/>
          </w:rPr>
          <w:t>3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Назначение и цели создания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_Toc59101903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20D7F171" w14:textId="0C8BFE17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4" w:history="1">
        <w:r w:rsidR="00A21BF2" w:rsidRPr="00144357">
          <w:rPr>
            <w:rStyle w:val="a8"/>
            <w:noProof/>
          </w:rPr>
          <w:t>3.1 Назначение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_Toc59101904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7563599" w14:textId="2FF482C8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5" w:history="1">
        <w:r w:rsidR="00A21BF2" w:rsidRPr="00144357">
          <w:rPr>
            <w:rStyle w:val="a8"/>
            <w:noProof/>
          </w:rPr>
          <w:t>3.2 Цели создания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_Toc59101905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6152F53D" w14:textId="6F578990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6" w:history="1">
        <w:r w:rsidR="00A21BF2" w:rsidRPr="00144357">
          <w:rPr>
            <w:rStyle w:val="a8"/>
            <w:noProof/>
          </w:rPr>
          <w:t>3.3 Критерии достижения целей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_Toc59101906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6970A03" w14:textId="75A03D80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7" w:history="1">
        <w:r w:rsidR="00A21BF2" w:rsidRPr="00144357">
          <w:rPr>
            <w:rStyle w:val="a8"/>
            <w:noProof/>
          </w:rPr>
          <w:t>3.4 Условия применения сайта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_Toc59101907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2B6801AA" w14:textId="2EE20753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8" w:history="1">
        <w:r w:rsidR="00A21BF2" w:rsidRPr="00144357">
          <w:rPr>
            <w:rStyle w:val="a8"/>
            <w:noProof/>
          </w:rPr>
          <w:t>3.5 Требуемый уровень знаний системного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_Toc59101908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01491CD" w14:textId="2511C52C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09" w:history="1">
        <w:r w:rsidR="00A21BF2" w:rsidRPr="00144357">
          <w:rPr>
            <w:rStyle w:val="a8"/>
            <w:noProof/>
          </w:rPr>
          <w:t>3.6 Автоматизированные виды деятельности и функции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_Toc59101909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02A4468" w14:textId="4E870B72" w:rsidR="00A21BF2" w:rsidRDefault="00CD6D0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0" w:history="1">
        <w:r w:rsidR="00A21BF2" w:rsidRPr="00144357">
          <w:rPr>
            <w:rStyle w:val="a8"/>
            <w:noProof/>
          </w:rPr>
          <w:t>4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Подготовка к работе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_Toc59101910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308F28F1" w14:textId="354AB982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1" w:history="1">
        <w:r w:rsidR="00A21BF2" w:rsidRPr="00144357">
          <w:rPr>
            <w:rStyle w:val="a8"/>
            <w:noProof/>
          </w:rPr>
          <w:t>4.1 Необходимые для работы с АС компоненты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_Toc59101911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7F22733F" w14:textId="504C87B8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2" w:history="1">
        <w:r w:rsidR="00A21BF2" w:rsidRPr="00144357">
          <w:rPr>
            <w:rStyle w:val="a8"/>
            <w:noProof/>
          </w:rPr>
          <w:t>4.2 Состав дистрибутива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_Toc59101912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67AC45F3" w14:textId="004E1A43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3" w:history="1">
        <w:r w:rsidR="00A21BF2" w:rsidRPr="00144357">
          <w:rPr>
            <w:rStyle w:val="a8"/>
            <w:noProof/>
          </w:rPr>
          <w:t>4.3 Порядок установки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_Toc59101913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704641A" w14:textId="0E384DB5" w:rsidR="00A21BF2" w:rsidRDefault="00CD6D07">
      <w:pPr>
        <w:pStyle w:val="1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4" w:history="1">
        <w:r w:rsidR="00A21BF2" w:rsidRPr="00144357">
          <w:rPr>
            <w:rStyle w:val="a8"/>
            <w:noProof/>
          </w:rPr>
          <w:t>5</w:t>
        </w:r>
        <w:r w:rsidR="00A21BF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BF2" w:rsidRPr="00144357">
          <w:rPr>
            <w:rStyle w:val="a8"/>
            <w:noProof/>
          </w:rPr>
          <w:t>Работа с АС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_Toc59101914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5E8117B4" w14:textId="78CB9C1F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5" w:history="1">
        <w:r w:rsidR="00A21BF2" w:rsidRPr="00144357">
          <w:rPr>
            <w:rStyle w:val="a8"/>
            <w:noProof/>
          </w:rPr>
          <w:t>5.1 Функции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_Toc59101915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9774190" w14:textId="181527A6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6" w:history="1">
        <w:r w:rsidR="00A21BF2" w:rsidRPr="00144357">
          <w:rPr>
            <w:rStyle w:val="a8"/>
            <w:noProof/>
          </w:rPr>
          <w:t>5.2 Логика системы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_Toc59101916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0F1AFDBE" w14:textId="55540AE3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7" w:history="1">
        <w:r w:rsidR="00A21BF2" w:rsidRPr="00144357">
          <w:rPr>
            <w:rStyle w:val="a8"/>
            <w:noProof/>
          </w:rPr>
          <w:t>5.3 Операции администратора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_Toc59101917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19851FFE" w14:textId="2C8FC592" w:rsidR="00A21BF2" w:rsidRDefault="00CD6D07">
      <w:pPr>
        <w:pStyle w:val="2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9101918" w:history="1">
        <w:r w:rsidR="00A21BF2" w:rsidRPr="00144357">
          <w:rPr>
            <w:rStyle w:val="a8"/>
            <w:noProof/>
          </w:rPr>
          <w:t>5.4 Аварийные ситуации</w:t>
        </w:r>
        <w:r w:rsidR="00A21BF2">
          <w:rPr>
            <w:noProof/>
            <w:webHidden/>
          </w:rPr>
          <w:tab/>
        </w:r>
        <w:r w:rsidR="00A21BF2">
          <w:rPr>
            <w:noProof/>
            <w:webHidden/>
          </w:rPr>
          <w:fldChar w:fldCharType="begin"/>
        </w:r>
        <w:r w:rsidR="00A21BF2">
          <w:rPr>
            <w:noProof/>
            <w:webHidden/>
          </w:rPr>
          <w:instrText xml:space="preserve"> PAGEREF _Toc59101918 \h </w:instrText>
        </w:r>
        <w:r w:rsidR="00A21BF2">
          <w:rPr>
            <w:noProof/>
            <w:webHidden/>
          </w:rPr>
          <w:fldChar w:fldCharType="separate"/>
        </w:r>
        <w:r w:rsidR="0029106A">
          <w:rPr>
            <w:b/>
            <w:bCs/>
            <w:noProof/>
            <w:webHidden/>
          </w:rPr>
          <w:t>Ошибка! Закладка не определена.</w:t>
        </w:r>
        <w:r w:rsidR="00A21BF2">
          <w:rPr>
            <w:noProof/>
            <w:webHidden/>
          </w:rPr>
          <w:fldChar w:fldCharType="end"/>
        </w:r>
      </w:hyperlink>
    </w:p>
    <w:p w14:paraId="4E59FAC9" w14:textId="23290F11" w:rsidR="004A6298" w:rsidRDefault="005E0897" w:rsidP="005E0897">
      <w:pPr>
        <w:jc w:val="left"/>
        <w:sectPr w:rsidR="004A6298" w:rsidSect="00282AFB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>
        <w:fldChar w:fldCharType="end"/>
      </w:r>
    </w:p>
    <w:p w14:paraId="20B5EAA3" w14:textId="00D31961" w:rsidR="009B465D" w:rsidRPr="009B465D" w:rsidRDefault="009B465D" w:rsidP="00755658">
      <w:pPr>
        <w:pStyle w:val="FakeTitle"/>
      </w:pPr>
      <w:bookmarkStart w:id="1" w:name="_Toc55473600"/>
      <w:r w:rsidRPr="009B465D">
        <w:lastRenderedPageBreak/>
        <w:t>Термины</w:t>
      </w:r>
      <w:bookmarkEnd w:id="1"/>
      <w:r w:rsidR="00094A5B">
        <w:t xml:space="preserve"> и определения</w:t>
      </w:r>
    </w:p>
    <w:p w14:paraId="7DF72F33" w14:textId="4C257928" w:rsidR="009B465D" w:rsidRDefault="009E766F" w:rsidP="00040B42">
      <w:pPr>
        <w:pStyle w:val="a"/>
      </w:pPr>
      <w:r>
        <w:t xml:space="preserve">Игра – </w:t>
      </w:r>
      <w:r>
        <w:rPr>
          <w:lang w:val="en-US"/>
        </w:rPr>
        <w:t>Web</w:t>
      </w:r>
      <w:r>
        <w:t xml:space="preserve"> ресурс, позволяющий игроку взаимодействовать с игровыми механиками.</w:t>
      </w:r>
    </w:p>
    <w:p w14:paraId="74A298E1" w14:textId="6F20CEB6" w:rsidR="000C4D9D" w:rsidRPr="00EE2755" w:rsidRDefault="000C4D9D" w:rsidP="00D701CF">
      <w:pPr>
        <w:ind w:left="709" w:firstLine="0"/>
      </w:pPr>
    </w:p>
    <w:p w14:paraId="07DF0835" w14:textId="26FC899B" w:rsidR="009B465D" w:rsidRDefault="009B465D" w:rsidP="00BB5ABD">
      <w:pPr>
        <w:pStyle w:val="1"/>
      </w:pPr>
      <w:bookmarkStart w:id="2" w:name="_Toc55473601"/>
      <w:bookmarkStart w:id="3" w:name="_Toc52722531"/>
      <w:bookmarkStart w:id="4" w:name="_Toc59101900"/>
      <w:r w:rsidRPr="009B465D">
        <w:rPr>
          <w:rStyle w:val="10"/>
          <w:b/>
          <w:caps/>
        </w:rPr>
        <w:lastRenderedPageBreak/>
        <w:t>Общие пол</w:t>
      </w:r>
      <w:r w:rsidRPr="009B465D">
        <w:t>ожения</w:t>
      </w:r>
      <w:bookmarkEnd w:id="2"/>
      <w:bookmarkEnd w:id="3"/>
      <w:bookmarkEnd w:id="4"/>
    </w:p>
    <w:p w14:paraId="4137BB54" w14:textId="57BAD054" w:rsidR="00D52608" w:rsidRPr="00D52608" w:rsidRDefault="00D52608" w:rsidP="00D52608">
      <w:pPr>
        <w:pStyle w:val="2"/>
      </w:pPr>
      <w:r>
        <w:t>1.1 Общий геймплей</w:t>
      </w:r>
    </w:p>
    <w:p w14:paraId="1E06EA4E" w14:textId="2BEBCE92" w:rsidR="009B465D" w:rsidRDefault="000C4D9D" w:rsidP="0022610C">
      <w:r>
        <w:t>В процессе игры пользователь занимается добычей, производством или торговлей товаров в целях извлечения прибыли. То есть – предпринимательской деятельностью.</w:t>
      </w:r>
    </w:p>
    <w:p w14:paraId="106074A2" w14:textId="03F2293F" w:rsidR="004D0818" w:rsidRDefault="004D0818" w:rsidP="0022610C">
      <w:r w:rsidRPr="004D0818">
        <w:t>Товар – виртуальная единица предмета определенного типа в определенном количестве. Используется в торговле.</w:t>
      </w:r>
      <w:r>
        <w:t xml:space="preserve"> Список товаров, их описания не представлены в настоящем руководстве и могут быть найдены на странице «Товары» игры (рисунок 1.1).</w:t>
      </w:r>
    </w:p>
    <w:p w14:paraId="025485CA" w14:textId="7C24FDF8" w:rsidR="004D0818" w:rsidRDefault="004D0818" w:rsidP="0022610C">
      <w:r w:rsidRPr="004D0818">
        <w:rPr>
          <w:noProof/>
        </w:rPr>
        <w:drawing>
          <wp:inline distT="0" distB="0" distL="0" distR="0" wp14:anchorId="44AAF3D9" wp14:editId="6D37E56A">
            <wp:extent cx="5940425" cy="28924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1A1E" w14:textId="6CA1067D" w:rsidR="004D0818" w:rsidRDefault="004D0818" w:rsidP="004D0818">
      <w:pPr>
        <w:jc w:val="center"/>
      </w:pPr>
      <w:r>
        <w:t>Рисунок 1.1 – Страница «Товары» игры</w:t>
      </w:r>
    </w:p>
    <w:p w14:paraId="3A81B089" w14:textId="6CE6C0F2" w:rsidR="000C4D9D" w:rsidRDefault="000C4D9D" w:rsidP="0022610C">
      <w:r>
        <w:t xml:space="preserve">Игровой процесс поделён на сессии длиной от 2 недель до 3 месяцев. Конечная цель каждой сессии – накопить максимальное количество золото на счетах игрока. Победитель сессии определяется в конце сессии по количеству золота на счетах игрока. После каждой сессии мир претерпевает полный </w:t>
      </w:r>
      <w:proofErr w:type="spellStart"/>
      <w:r>
        <w:t>вайп</w:t>
      </w:r>
      <w:proofErr w:type="spellEnd"/>
      <w:r>
        <w:t>.</w:t>
      </w:r>
    </w:p>
    <w:p w14:paraId="5DDCFD1D" w14:textId="1A619128" w:rsidR="00D52608" w:rsidRDefault="000C4D9D" w:rsidP="0022610C">
      <w:r>
        <w:t xml:space="preserve">Также в ходе сессии возможны уникальные и не уникальные события, влияющие на баланс отраслей, регионов и торговых стратегий. Таким образом, стратегия, основанная на одном ресурсе или </w:t>
      </w:r>
      <w:proofErr w:type="gramStart"/>
      <w:r>
        <w:t>товаре</w:t>
      </w:r>
      <w:proofErr w:type="gramEnd"/>
      <w:r>
        <w:t xml:space="preserve"> может принести победу в одной сессии, но проиграть в другой.</w:t>
      </w:r>
    </w:p>
    <w:p w14:paraId="2C0A6CCC" w14:textId="77777777" w:rsidR="00D52608" w:rsidRDefault="00D52608" w:rsidP="0022610C"/>
    <w:p w14:paraId="6B84FA60" w14:textId="34D705C0" w:rsidR="000C4D9D" w:rsidRDefault="00D52608" w:rsidP="00D52608">
      <w:pPr>
        <w:pStyle w:val="2"/>
      </w:pPr>
      <w:r>
        <w:lastRenderedPageBreak/>
        <w:t>1.2 Игровой мир</w:t>
      </w:r>
      <w:r w:rsidR="000C4D9D">
        <w:t xml:space="preserve"> </w:t>
      </w:r>
    </w:p>
    <w:p w14:paraId="38046B6B" w14:textId="106C3C14" w:rsidR="00D52608" w:rsidRDefault="00D52608" w:rsidP="00D52608">
      <w:r>
        <w:t>Для удобства и абстракции игровой мир поделен на рынки. Рынок – элемент игрового мира, внутри которого локализованы добывающие предприятия, мануфактуры, торговля между игроками, народный спрос и потребление, государственный спрос и потребление.</w:t>
      </w:r>
    </w:p>
    <w:p w14:paraId="14420333" w14:textId="0A4F5F40" w:rsidR="00231213" w:rsidRDefault="00231213" w:rsidP="00231213">
      <w:r>
        <w:t>На момент написания руководства в игре представлены 5 рынков: Англия, Нидерланды, Франция, Священная Римская Империя и Италия.</w:t>
      </w:r>
    </w:p>
    <w:p w14:paraId="112F1A98" w14:textId="0AEB49FF" w:rsidR="00D701CF" w:rsidRDefault="00D701CF" w:rsidP="00D52608">
      <w:r>
        <w:t xml:space="preserve">Помимо игрока на каждом рынке представлены 2 сущности, участвующие в торговле: государство и </w:t>
      </w:r>
      <w:r w:rsidR="00D9535D">
        <w:t>население (или народ)</w:t>
      </w:r>
      <w:r>
        <w:t>. Каждая из них может представлять спрос и предложение на товары на рынке.</w:t>
      </w:r>
    </w:p>
    <w:p w14:paraId="7F826119" w14:textId="7ED5496D" w:rsidR="008708B1" w:rsidRDefault="008708B1" w:rsidP="008708B1">
      <w:r>
        <w:t>Игрок может перевозить товары между рынками при оплате логистических издержек.</w:t>
      </w:r>
      <w:r w:rsidR="00024AAB">
        <w:t xml:space="preserve"> Игрок может перемещаться между рынками бесплатно и неограниченно.</w:t>
      </w:r>
    </w:p>
    <w:p w14:paraId="576EE271" w14:textId="7A98DDDA" w:rsidR="00E37093" w:rsidRPr="00E37093" w:rsidRDefault="00E37093" w:rsidP="00E37093">
      <w:pPr>
        <w:pStyle w:val="2"/>
      </w:pPr>
      <w:r w:rsidRPr="00E37093">
        <w:t>1</w:t>
      </w:r>
      <w:r>
        <w:t>.3 Налоги</w:t>
      </w:r>
    </w:p>
    <w:p w14:paraId="4AACA9FA" w14:textId="172DFB06" w:rsidR="00D701CF" w:rsidRDefault="00D701CF" w:rsidP="00D52608">
      <w:r>
        <w:t>Государство получает доходы с:</w:t>
      </w:r>
    </w:p>
    <w:p w14:paraId="5A03C98E" w14:textId="5C7685F6" w:rsidR="00D701CF" w:rsidRDefault="00D701CF" w:rsidP="00040B42">
      <w:pPr>
        <w:pStyle w:val="a"/>
        <w:numPr>
          <w:ilvl w:val="0"/>
          <w:numId w:val="23"/>
        </w:numPr>
      </w:pPr>
      <w:r>
        <w:t>Фиксированных (ежедневных) налогов</w:t>
      </w:r>
      <w:r w:rsidR="00CB7028">
        <w:t xml:space="preserve"> – фиксированный по размеру налог, автоматически ежедневно выплачиваемый каждым игроком в пользу государства, на территории которого он находился на момент конца игрового дня.</w:t>
      </w:r>
    </w:p>
    <w:p w14:paraId="02EDB287" w14:textId="74B499BA" w:rsidR="00D701CF" w:rsidRDefault="00D701CF" w:rsidP="00040B42">
      <w:pPr>
        <w:pStyle w:val="a"/>
      </w:pPr>
      <w:r>
        <w:t>Налогов с фабрики</w:t>
      </w:r>
      <w:r w:rsidR="00CB7028">
        <w:t xml:space="preserve"> – фиксированный по размеру налог, автоматически ежедневно выплачиваемый игроком за каждую свою фабрику в пользу государства, на территории которого она находится.</w:t>
      </w:r>
      <w:r w:rsidR="00E37093">
        <w:t xml:space="preserve"> Налог не взымается, если игрок имеет 0 или 1 фабрику.</w:t>
      </w:r>
    </w:p>
    <w:p w14:paraId="787E7ACC" w14:textId="21F22A50" w:rsidR="00D701CF" w:rsidRDefault="00D701CF" w:rsidP="00040B42">
      <w:pPr>
        <w:pStyle w:val="a"/>
      </w:pPr>
      <w:r>
        <w:t>Налогов с добывающего предприятия</w:t>
      </w:r>
      <w:r w:rsidR="00CB7028">
        <w:t xml:space="preserve"> - фиксированный по размеру налог, автоматически ежедневно выплачиваемый игроком за каждое своё добывающее предприятие в пользу государства, на территории которого она находится.</w:t>
      </w:r>
    </w:p>
    <w:p w14:paraId="4D6A5EE0" w14:textId="2205CC9B" w:rsidR="00D701CF" w:rsidRDefault="00D701CF" w:rsidP="00040B42">
      <w:pPr>
        <w:pStyle w:val="a"/>
      </w:pPr>
      <w:r>
        <w:t>Торговых сборов (доля с каждой операции на бирже).</w:t>
      </w:r>
    </w:p>
    <w:p w14:paraId="53870C2E" w14:textId="2377B3A8" w:rsidR="00231213" w:rsidRDefault="00231213" w:rsidP="00040B42">
      <w:pPr>
        <w:pStyle w:val="a"/>
      </w:pPr>
      <w:r>
        <w:lastRenderedPageBreak/>
        <w:t>Золотых шахт. Из 5 на данный момент представленных государств лишь 2 имеют золотые шахты, приносящие ежедневный доход в золоте – СРИ и Франция.</w:t>
      </w:r>
    </w:p>
    <w:p w14:paraId="0C5CC5AA" w14:textId="0BE8A0F7" w:rsidR="00D9535D" w:rsidRDefault="00D9535D" w:rsidP="00D9535D">
      <w:r>
        <w:t>Население получает доходы с:</w:t>
      </w:r>
    </w:p>
    <w:p w14:paraId="7673E4FD" w14:textId="15457370" w:rsidR="00D9535D" w:rsidRDefault="00D9535D" w:rsidP="00040B42">
      <w:pPr>
        <w:pStyle w:val="a"/>
        <w:numPr>
          <w:ilvl w:val="0"/>
          <w:numId w:val="24"/>
        </w:numPr>
      </w:pPr>
      <w:r>
        <w:t>Зарплат на мануфактурах и добывающих предприятиях.</w:t>
      </w:r>
    </w:p>
    <w:p w14:paraId="246A560C" w14:textId="23E818D7" w:rsidR="00D9535D" w:rsidRDefault="00D9535D" w:rsidP="00040B42">
      <w:pPr>
        <w:pStyle w:val="a"/>
      </w:pPr>
      <w:r>
        <w:t>Зарплат госслужащих.</w:t>
      </w:r>
    </w:p>
    <w:p w14:paraId="1A0DC620" w14:textId="77777777" w:rsidR="00040B42" w:rsidRDefault="00040B42" w:rsidP="00040B42"/>
    <w:p w14:paraId="0F674138" w14:textId="41130C83" w:rsidR="00040B42" w:rsidRDefault="00040B42" w:rsidP="00040B42">
      <w:pPr>
        <w:pStyle w:val="2"/>
      </w:pPr>
      <w:r>
        <w:rPr>
          <w:lang w:val="en-US"/>
        </w:rPr>
        <w:t>1.</w:t>
      </w:r>
      <w:r w:rsidR="00E37093">
        <w:t>4</w:t>
      </w:r>
      <w:r>
        <w:rPr>
          <w:lang w:val="en-US"/>
        </w:rPr>
        <w:t xml:space="preserve"> </w:t>
      </w:r>
      <w:r>
        <w:t>Средства коммуникации</w:t>
      </w:r>
    </w:p>
    <w:p w14:paraId="0543F92F" w14:textId="66614822" w:rsidR="00040B42" w:rsidRPr="00040B42" w:rsidRDefault="00040B42" w:rsidP="00040B42">
      <w:r>
        <w:t xml:space="preserve">В качестве средств коммуникации между игроками, администрацией и разработчиками игры предлагается использовать официальный </w:t>
      </w:r>
      <w:r>
        <w:rPr>
          <w:lang w:val="en-US"/>
        </w:rPr>
        <w:t>Discord</w:t>
      </w:r>
      <w:r w:rsidRPr="00040B42">
        <w:t xml:space="preserve"> </w:t>
      </w:r>
      <w:r>
        <w:t xml:space="preserve">сервер игры: </w:t>
      </w:r>
      <w:hyperlink r:id="rId12" w:history="1">
        <w:r w:rsidRPr="00040B42">
          <w:rPr>
            <w:rStyle w:val="a8"/>
          </w:rPr>
          <w:t>ссылка-</w:t>
        </w:r>
        <w:proofErr w:type="spellStart"/>
        <w:r w:rsidRPr="00040B42">
          <w:rPr>
            <w:rStyle w:val="a8"/>
          </w:rPr>
          <w:t>инвайт</w:t>
        </w:r>
        <w:proofErr w:type="spellEnd"/>
      </w:hyperlink>
      <w:r>
        <w:t>.</w:t>
      </w:r>
    </w:p>
    <w:p w14:paraId="3D9CFEBC" w14:textId="0F2FB0D4" w:rsidR="002A5CC6" w:rsidRDefault="000C4D9D" w:rsidP="000A0ABF">
      <w:pPr>
        <w:pStyle w:val="1"/>
      </w:pPr>
      <w:r>
        <w:lastRenderedPageBreak/>
        <w:t>Добыча</w:t>
      </w:r>
    </w:p>
    <w:p w14:paraId="339F7FF2" w14:textId="728B55CC" w:rsidR="00E4578D" w:rsidRDefault="00E4578D" w:rsidP="00E4578D">
      <w:pPr>
        <w:pStyle w:val="2"/>
      </w:pPr>
      <w:r>
        <w:t>2.1 Добывающие предприятия</w:t>
      </w:r>
    </w:p>
    <w:p w14:paraId="66676D9D" w14:textId="3DD14E9D" w:rsidR="008A58EE" w:rsidRDefault="008A58EE" w:rsidP="008A58EE">
      <w:r w:rsidRPr="00885993">
        <w:rPr>
          <w:b/>
          <w:bCs/>
        </w:rPr>
        <w:t>Добывающее предприятие</w:t>
      </w:r>
      <w:r>
        <w:t xml:space="preserve"> – построенная в регионе компания, занимающаяся добычей определенного вида ресурсов из земли (т.е. не преобразует другие ресурсы). Однако добыча может требовать использования определенных инструментов, имеющих шанс сломаться каждый день использования.</w:t>
      </w:r>
    </w:p>
    <w:p w14:paraId="21C1C137" w14:textId="2AC1159F" w:rsidR="00D17D25" w:rsidRDefault="00D17D25" w:rsidP="008A58EE">
      <w:r>
        <w:t xml:space="preserve">Касательно рабочих добывающее предприятие имеет 2 параметра: текущее число рабочих и желаемое число рабочих. </w:t>
      </w:r>
      <w:r w:rsidR="00F034D4">
        <w:t xml:space="preserve">Игрок определяет только желаемое число рабочих. </w:t>
      </w:r>
      <w:r>
        <w:t>Найм – не мгновенный процесс. Однако увольнение происходит мгновенно.</w:t>
      </w:r>
    </w:p>
    <w:p w14:paraId="4C673AE5" w14:textId="56E4E0CA" w:rsidR="00425AA5" w:rsidRDefault="00425AA5" w:rsidP="008A58EE">
      <w:r>
        <w:t>Каждому текущему рабочему игрок ежедневно платит установленную им зарплату.</w:t>
      </w:r>
      <w:r w:rsidR="00C14A0F">
        <w:t xml:space="preserve"> Зарплата не может быть меньше 1.</w:t>
      </w:r>
    </w:p>
    <w:p w14:paraId="70044D03" w14:textId="35F96DCE" w:rsidR="00885993" w:rsidRDefault="00885993" w:rsidP="008A58EE">
      <w:r w:rsidRPr="00885993">
        <w:rPr>
          <w:b/>
          <w:bCs/>
        </w:rPr>
        <w:t>Тип добывающего предприятия</w:t>
      </w:r>
      <w:r>
        <w:t xml:space="preserve"> – выбираемый при постройке вариант добывающего предприятия. Определяет вид добывающегося ресурса, эффективность добычи (число добывающихся в день у.е. ресурса за рабочего).</w:t>
      </w:r>
      <w:r w:rsidR="0062390A">
        <w:t xml:space="preserve"> Типы добывающих предприятий не описаны в настоящем документе и представлены на справочной странице «Типы добычи» игры</w:t>
      </w:r>
      <w:r w:rsidR="00D10490">
        <w:t xml:space="preserve"> (рисунок 2.1)</w:t>
      </w:r>
      <w:r w:rsidR="0062390A">
        <w:t>.</w:t>
      </w:r>
    </w:p>
    <w:p w14:paraId="4D01B3D6" w14:textId="17A515AA" w:rsidR="00DA2003" w:rsidRDefault="00DA2003" w:rsidP="008A58EE">
      <w:r w:rsidRPr="00DA2003">
        <w:rPr>
          <w:noProof/>
        </w:rPr>
        <w:drawing>
          <wp:inline distT="0" distB="0" distL="0" distR="0" wp14:anchorId="1E17DC49" wp14:editId="212EB366">
            <wp:extent cx="5940425" cy="12217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CEAC8" w14:textId="15A42D73" w:rsidR="00DA2003" w:rsidRDefault="00DA2003" w:rsidP="00545EB2">
      <w:pPr>
        <w:jc w:val="center"/>
      </w:pPr>
      <w:r>
        <w:t>Рисунок 2.1 – Справочная страница «Типы добычи» игры</w:t>
      </w:r>
    </w:p>
    <w:p w14:paraId="4C8A9BFF" w14:textId="5A765A63" w:rsidR="00885993" w:rsidRPr="008A58EE" w:rsidRDefault="00885993" w:rsidP="008A58EE">
      <w:r w:rsidRPr="00885993">
        <w:rPr>
          <w:b/>
          <w:bCs/>
        </w:rPr>
        <w:t>Рынок добывающего предприятия</w:t>
      </w:r>
      <w:r>
        <w:t xml:space="preserve"> – условный параметр, отражающий </w:t>
      </w:r>
      <w:r w:rsidR="00923910">
        <w:t xml:space="preserve">мультипликативное </w:t>
      </w:r>
      <w:r>
        <w:t>влияние рынка на эффективность добывающего предприятия. Число добывающих предприятий каждого типа ограничено в рамках рынка.</w:t>
      </w:r>
    </w:p>
    <w:p w14:paraId="62818969" w14:textId="17A26A56" w:rsidR="00E4578D" w:rsidRPr="00E4578D" w:rsidRDefault="008A58EE" w:rsidP="00E4578D">
      <w:r>
        <w:t xml:space="preserve"> </w:t>
      </w:r>
    </w:p>
    <w:p w14:paraId="164AF54C" w14:textId="45DDF7C3" w:rsidR="000C4D9D" w:rsidRDefault="00326DAA" w:rsidP="000C4D9D">
      <w:pPr>
        <w:pStyle w:val="1"/>
      </w:pPr>
      <w:r>
        <w:lastRenderedPageBreak/>
        <w:t>Производство</w:t>
      </w:r>
    </w:p>
    <w:p w14:paraId="3436DCBF" w14:textId="6F36F925" w:rsidR="00E902E9" w:rsidRDefault="00E902E9" w:rsidP="00E902E9">
      <w:r>
        <w:rPr>
          <w:b/>
          <w:bCs/>
        </w:rPr>
        <w:t>Мануфактура</w:t>
      </w:r>
      <w:r>
        <w:t xml:space="preserve"> – построенная в регионе компания, занимающаяся переработкой ресурсов из одного вида в другой, согласно рецептам.</w:t>
      </w:r>
    </w:p>
    <w:p w14:paraId="2B00F568" w14:textId="59772DBD" w:rsidR="0082193B" w:rsidRDefault="0082193B" w:rsidP="0082193B">
      <w:r>
        <w:t xml:space="preserve">Касательно рабочих </w:t>
      </w:r>
      <w:r w:rsidRPr="0082193B">
        <w:t>мануфактура</w:t>
      </w:r>
      <w:r>
        <w:t xml:space="preserve"> имеет 2 параметра: текущее число рабочих и желаемое число рабочих.</w:t>
      </w:r>
      <w:r w:rsidR="00D43EE7">
        <w:t xml:space="preserve"> Игрок определяет</w:t>
      </w:r>
      <w:r w:rsidR="00A137C9">
        <w:t xml:space="preserve"> только</w:t>
      </w:r>
      <w:r w:rsidR="00D43EE7">
        <w:t xml:space="preserve"> желаемое число рабочих.</w:t>
      </w:r>
      <w:r>
        <w:t xml:space="preserve"> Найм – не мгновенный процесс. Однако увольнение происходит мгновенно.</w:t>
      </w:r>
    </w:p>
    <w:p w14:paraId="4C227EAE" w14:textId="4B8F6668" w:rsidR="00425AA5" w:rsidRPr="00C31DB3" w:rsidRDefault="00425AA5" w:rsidP="00425AA5">
      <w:r>
        <w:t>Каждому текущему рабочему игрок ежедневно платит установленную им зарплату.</w:t>
      </w:r>
      <w:r w:rsidR="00C31DB3">
        <w:t xml:space="preserve"> Зарплата не может быть меньше 1.</w:t>
      </w:r>
    </w:p>
    <w:p w14:paraId="37BF556B" w14:textId="685DB3E5" w:rsidR="00E902E9" w:rsidRDefault="00E902E9" w:rsidP="00E902E9">
      <w:r>
        <w:rPr>
          <w:b/>
          <w:bCs/>
        </w:rPr>
        <w:t xml:space="preserve">Рецепт </w:t>
      </w:r>
      <w:r>
        <w:t xml:space="preserve">– условная сущность игры, отражающая возможный вариант переработки одного </w:t>
      </w:r>
      <w:proofErr w:type="spellStart"/>
      <w:r>
        <w:t>выда</w:t>
      </w:r>
      <w:proofErr w:type="spellEnd"/>
      <w:r>
        <w:t xml:space="preserve"> товаров в другой. При этом задействуются рабочие мануфактуры, сырье и инструменты. Рецепты также отличаются необходимым количеством рабочих для одного повтора рецепта.</w:t>
      </w:r>
      <w:r w:rsidR="00D555AB">
        <w:t xml:space="preserve"> Список рецептов не является предметом настоящего руководства и представлен на странице «Рецепты» игры (рисунок 3.1).</w:t>
      </w:r>
    </w:p>
    <w:p w14:paraId="423CAF08" w14:textId="63664059" w:rsidR="00E902E9" w:rsidRDefault="00D555AB" w:rsidP="00E902E9">
      <w:r w:rsidRPr="00D555AB">
        <w:rPr>
          <w:noProof/>
        </w:rPr>
        <w:drawing>
          <wp:inline distT="0" distB="0" distL="0" distR="0" wp14:anchorId="64BF7FD4" wp14:editId="0B906ABE">
            <wp:extent cx="5940425" cy="28003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927C" w14:textId="528D803F" w:rsidR="00E902E9" w:rsidRDefault="00E902E9" w:rsidP="00E902E9">
      <w:pPr>
        <w:jc w:val="center"/>
      </w:pPr>
      <w:r>
        <w:t xml:space="preserve">Рисунок </w:t>
      </w:r>
      <w:r w:rsidR="00D555AB">
        <w:t>3</w:t>
      </w:r>
      <w:r>
        <w:t>.1 – Справочная страница «</w:t>
      </w:r>
      <w:r w:rsidR="00D555AB">
        <w:t>Рецепты</w:t>
      </w:r>
      <w:r>
        <w:t>» игры</w:t>
      </w:r>
    </w:p>
    <w:p w14:paraId="23DDFD4B" w14:textId="77777777" w:rsidR="000C4D9D" w:rsidRPr="000C4D9D" w:rsidRDefault="000C4D9D" w:rsidP="000C4D9D"/>
    <w:p w14:paraId="398CA3D1" w14:textId="4BC13A61" w:rsidR="00096126" w:rsidRPr="00096126" w:rsidRDefault="00096126" w:rsidP="00096126"/>
    <w:p w14:paraId="3B1E0ED3" w14:textId="77777777" w:rsidR="00096126" w:rsidRPr="00D903BE" w:rsidRDefault="00096126" w:rsidP="00CF10A8"/>
    <w:p w14:paraId="152D1AB4" w14:textId="3C732365" w:rsidR="00683F1A" w:rsidRPr="00CF10A8" w:rsidRDefault="00683F1A" w:rsidP="00683F1A"/>
    <w:p w14:paraId="6CE0B3E7" w14:textId="4E0E6C3A" w:rsidR="009B465D" w:rsidRDefault="00326DAA" w:rsidP="0022610C">
      <w:pPr>
        <w:pStyle w:val="1"/>
      </w:pPr>
      <w:r>
        <w:lastRenderedPageBreak/>
        <w:t>Торговля</w:t>
      </w:r>
    </w:p>
    <w:p w14:paraId="2480EBC8" w14:textId="3DFA5A8D" w:rsidR="00EC5116" w:rsidRDefault="00EC5116" w:rsidP="00EC5116">
      <w:r>
        <w:t>Игрок не может торговать сам с собой используя любые из представленных способов биржевой или прямой торговли.</w:t>
      </w:r>
    </w:p>
    <w:p w14:paraId="48709E3A" w14:textId="77777777" w:rsidR="00525DC9" w:rsidRDefault="00525DC9" w:rsidP="00EC5116"/>
    <w:p w14:paraId="1A5ACB68" w14:textId="69D4D1C9" w:rsidR="00236445" w:rsidRDefault="00236445" w:rsidP="00236445">
      <w:pPr>
        <w:pStyle w:val="2"/>
      </w:pPr>
      <w:r>
        <w:t>4.1 Биржевая торговля</w:t>
      </w:r>
    </w:p>
    <w:p w14:paraId="01DD9819" w14:textId="1FEDAB4F" w:rsidR="00236445" w:rsidRDefault="00236445" w:rsidP="00236445">
      <w:r w:rsidRPr="00236445">
        <w:rPr>
          <w:b/>
          <w:bCs/>
        </w:rPr>
        <w:t>Биржевая торговля</w:t>
      </w:r>
      <w:r>
        <w:t xml:space="preserve"> – процесс обмена товаров на денежные средства с использованием биржи как посредника. </w:t>
      </w:r>
      <w:r w:rsidR="00676FBE">
        <w:t xml:space="preserve">Биржевая торговля осуществляется в рамках одного рынка. </w:t>
      </w:r>
      <w:r>
        <w:t>Для этого возможны следующие варианты взаимодействия игроков:</w:t>
      </w:r>
    </w:p>
    <w:p w14:paraId="10F69DA0" w14:textId="1506530F" w:rsidR="00236445" w:rsidRDefault="00236445" w:rsidP="00040B42">
      <w:pPr>
        <w:pStyle w:val="a"/>
        <w:numPr>
          <w:ilvl w:val="0"/>
          <w:numId w:val="22"/>
        </w:numPr>
      </w:pPr>
      <w:r>
        <w:t>Игрок выставляет заявку на покупку, другой игрок погашает её частично или полностью.</w:t>
      </w:r>
    </w:p>
    <w:p w14:paraId="2EAD1D73" w14:textId="4021BC47" w:rsidR="00236445" w:rsidRDefault="00236445" w:rsidP="00040B42">
      <w:pPr>
        <w:pStyle w:val="a"/>
      </w:pPr>
      <w:r>
        <w:t>Игрок выставляет заявку на продажу, другой игрок погашает её частично или полностью.</w:t>
      </w:r>
    </w:p>
    <w:p w14:paraId="6940C788" w14:textId="3AE4B3D3" w:rsidR="00236445" w:rsidRDefault="00236445" w:rsidP="00040B42">
      <w:pPr>
        <w:pStyle w:val="a"/>
      </w:pPr>
      <w:r>
        <w:t>Игрок выставляет заявку на продажу, другой игрок выставляет заявку на покупку. При условии пересечения цен, заявки сводятся между собой по итогам торгового дня.</w:t>
      </w:r>
    </w:p>
    <w:p w14:paraId="72D366D6" w14:textId="4C9BDD7C" w:rsidR="008D6332" w:rsidRDefault="007A31CF" w:rsidP="008D6332">
      <w:r>
        <w:t xml:space="preserve">С каждой торговой сделки взымается </w:t>
      </w:r>
      <w:r w:rsidR="000E5B84" w:rsidRPr="000E5B84">
        <w:rPr>
          <w:b/>
          <w:bCs/>
        </w:rPr>
        <w:t>торговый сбор</w:t>
      </w:r>
      <w:r w:rsidR="000E5B84">
        <w:t xml:space="preserve"> - </w:t>
      </w:r>
      <w:r>
        <w:t>небольшая комиссия (4% на момент написания руководства). Комиссия входит в цену, выплачиваемую покупателем, но не доходит до продавца.</w:t>
      </w:r>
    </w:p>
    <w:p w14:paraId="2468637A" w14:textId="5C65CFEE" w:rsidR="00450B77" w:rsidRDefault="00CD2BD2" w:rsidP="00510660">
      <w:r>
        <w:t>На экране биржи игрок может увидеть объем торговли последнего дня каждым товаров и цены (мин-макс) последнего дня</w:t>
      </w:r>
      <w:r w:rsidR="00510660">
        <w:t>.</w:t>
      </w:r>
    </w:p>
    <w:p w14:paraId="48E6C370" w14:textId="0CAEBC70" w:rsidR="00510660" w:rsidRDefault="00510660" w:rsidP="00510660">
      <w:r>
        <w:t>На экране товара в бирже игрок может увидеть объем спроса, предложения, количество товара на его складе, торговый стакан от всех участников рынка. Там же он может добавить предложение продажи и предложение покупки.</w:t>
      </w:r>
    </w:p>
    <w:p w14:paraId="4C561346" w14:textId="77777777" w:rsidR="00510660" w:rsidRPr="00236445" w:rsidRDefault="00510660" w:rsidP="00510660"/>
    <w:p w14:paraId="17F89CCE" w14:textId="0DD39282" w:rsidR="00236445" w:rsidRDefault="00236445" w:rsidP="00236445">
      <w:pPr>
        <w:pStyle w:val="2"/>
      </w:pPr>
      <w:r>
        <w:t>4.2 Прямая торговля</w:t>
      </w:r>
    </w:p>
    <w:p w14:paraId="08A84080" w14:textId="7F31EF91" w:rsidR="00676FBE" w:rsidRDefault="00676FBE" w:rsidP="00676FBE">
      <w:r>
        <w:t xml:space="preserve">Помимо биржевой торговли игроку доступна </w:t>
      </w:r>
      <w:r w:rsidRPr="00676FBE">
        <w:rPr>
          <w:b/>
          <w:bCs/>
        </w:rPr>
        <w:t>прямая торговля</w:t>
      </w:r>
      <w:r>
        <w:t xml:space="preserve"> – процесс обмена собственных товаров и</w:t>
      </w:r>
      <w:r w:rsidRPr="00676FBE">
        <w:t>/</w:t>
      </w:r>
      <w:r>
        <w:t>или денежных средств на товары и</w:t>
      </w:r>
      <w:r w:rsidRPr="00676FBE">
        <w:t>/</w:t>
      </w:r>
      <w:r>
        <w:t xml:space="preserve">или </w:t>
      </w:r>
      <w:r>
        <w:lastRenderedPageBreak/>
        <w:t xml:space="preserve">денежные средства другого игрока, находящиеся в рамках одного рынка. Для этого используется механизм </w:t>
      </w:r>
      <w:r w:rsidRPr="00676FBE">
        <w:t>сделок</w:t>
      </w:r>
      <w:r>
        <w:t>.</w:t>
      </w:r>
    </w:p>
    <w:p w14:paraId="39C0942C" w14:textId="6E23D856" w:rsidR="00676FBE" w:rsidRDefault="00676FBE" w:rsidP="00676FBE">
      <w:r w:rsidRPr="00676FBE">
        <w:rPr>
          <w:b/>
          <w:bCs/>
        </w:rPr>
        <w:t>Сделка</w:t>
      </w:r>
      <w:r>
        <w:t xml:space="preserve"> – единица прямого обмена денег и</w:t>
      </w:r>
      <w:r w:rsidRPr="00676FBE">
        <w:t>/</w:t>
      </w:r>
      <w:r>
        <w:t>или товаров на деньги и</w:t>
      </w:r>
      <w:r w:rsidRPr="00676FBE">
        <w:t>/</w:t>
      </w:r>
      <w:r>
        <w:t>или товары между двумя игроками в рамках одного рынка. Требует загрузки денег и</w:t>
      </w:r>
      <w:r w:rsidRPr="00676FBE">
        <w:t>/</w:t>
      </w:r>
      <w:r>
        <w:t>или товаров в сделку с каждой стороны и подтверждения сделки со стороны каждого игрока перед закрытием.</w:t>
      </w:r>
    </w:p>
    <w:p w14:paraId="013ED178" w14:textId="61F69F97" w:rsidR="00146315" w:rsidRDefault="00146315" w:rsidP="00676FBE"/>
    <w:p w14:paraId="4D554A22" w14:textId="3E25D4D8" w:rsidR="00146315" w:rsidRDefault="00146315" w:rsidP="00146315">
      <w:pPr>
        <w:pStyle w:val="2"/>
      </w:pPr>
      <w:r>
        <w:t>4.3 Перевозка товаров</w:t>
      </w:r>
    </w:p>
    <w:p w14:paraId="4C634154" w14:textId="28A88B5C" w:rsidR="00146315" w:rsidRDefault="00146315" w:rsidP="00146315">
      <w:r>
        <w:t>Игроку доступна перевозка товаров между своими складами на различных рынках</w:t>
      </w:r>
      <w:r w:rsidR="00A429BD">
        <w:t>, а также между игроками в рамках одного рынка.</w:t>
      </w:r>
    </w:p>
    <w:p w14:paraId="64F707CF" w14:textId="2F770B1F" w:rsidR="00A429BD" w:rsidRDefault="00A429BD" w:rsidP="00146315">
      <w:r>
        <w:t>Оба варианта доступны со страницы «Склад» игры (рисунок 4.1).</w:t>
      </w:r>
    </w:p>
    <w:p w14:paraId="04F2769D" w14:textId="44753A1F" w:rsidR="00A429BD" w:rsidRDefault="00A429BD" w:rsidP="00146315">
      <w:r w:rsidRPr="00A429BD">
        <w:rPr>
          <w:noProof/>
        </w:rPr>
        <w:drawing>
          <wp:inline distT="0" distB="0" distL="0" distR="0" wp14:anchorId="5A2777E7" wp14:editId="1419FFC1">
            <wp:extent cx="5940425" cy="29991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39B24" w14:textId="1EED3B62" w:rsidR="00A429BD" w:rsidRDefault="00A429BD" w:rsidP="00A429BD">
      <w:pPr>
        <w:jc w:val="center"/>
      </w:pPr>
      <w:r>
        <w:t>Рисунок 4.1 – страница «Склад» игры</w:t>
      </w:r>
    </w:p>
    <w:p w14:paraId="41C2D401" w14:textId="6E5817DC" w:rsidR="00A226ED" w:rsidRDefault="00A226ED" w:rsidP="00A226ED">
      <w:r>
        <w:t>В случае отправки товаров в другой регион с игрока взымается логистический сбор, фиксированный для каждого товара.</w:t>
      </w:r>
    </w:p>
    <w:p w14:paraId="44983BD2" w14:textId="0650E13D" w:rsidR="005561BA" w:rsidRDefault="005561BA" w:rsidP="005561BA">
      <w:pPr>
        <w:pStyle w:val="1"/>
      </w:pPr>
      <w:r>
        <w:lastRenderedPageBreak/>
        <w:t>Статистика и таблицы лидеров</w:t>
      </w:r>
    </w:p>
    <w:p w14:paraId="67DDA6FE" w14:textId="0725CEDE" w:rsidR="005561BA" w:rsidRDefault="005561BA" w:rsidP="005561BA">
      <w:pPr>
        <w:pStyle w:val="2"/>
      </w:pPr>
      <w:r>
        <w:t>5.1 Статистика</w:t>
      </w:r>
    </w:p>
    <w:p w14:paraId="507DC3EF" w14:textId="11BDD34A" w:rsidR="005561BA" w:rsidRDefault="005561BA" w:rsidP="005561BA">
      <w:r>
        <w:t xml:space="preserve">Игроку доступны </w:t>
      </w:r>
      <w:r w:rsidR="002C559D">
        <w:t xml:space="preserve">к просмотру </w:t>
      </w:r>
      <w:r>
        <w:t>следующие статистические данные по каждому рынку:</w:t>
      </w:r>
    </w:p>
    <w:p w14:paraId="446C35F8" w14:textId="52DB3B8C" w:rsidR="005561BA" w:rsidRDefault="005561BA" w:rsidP="00040B42">
      <w:pPr>
        <w:pStyle w:val="a"/>
        <w:numPr>
          <w:ilvl w:val="0"/>
          <w:numId w:val="20"/>
        </w:numPr>
      </w:pPr>
      <w:r>
        <w:t>График изменения собственных денежных средств каждой валюты от времени.</w:t>
      </w:r>
    </w:p>
    <w:p w14:paraId="3F883D2E" w14:textId="31F6AF50" w:rsidR="005561BA" w:rsidRDefault="005561BA" w:rsidP="00040B42">
      <w:pPr>
        <w:pStyle w:val="a"/>
      </w:pPr>
      <w:r>
        <w:t>Статистика среднего, медианного и общего числа рабочих игроков.</w:t>
      </w:r>
    </w:p>
    <w:p w14:paraId="39FAC60A" w14:textId="38C18F91" w:rsidR="005561BA" w:rsidRDefault="005561BA" w:rsidP="00040B42">
      <w:pPr>
        <w:pStyle w:val="a"/>
      </w:pPr>
      <w:r>
        <w:t>Статистика денежных средств народов и государств каждого рынка.</w:t>
      </w:r>
    </w:p>
    <w:p w14:paraId="74AD820B" w14:textId="77777777" w:rsidR="002C559D" w:rsidRPr="005561BA" w:rsidRDefault="002C559D" w:rsidP="002C559D"/>
    <w:p w14:paraId="3B69C446" w14:textId="142A903C" w:rsidR="005561BA" w:rsidRDefault="005561BA" w:rsidP="005561BA">
      <w:pPr>
        <w:pStyle w:val="2"/>
      </w:pPr>
      <w:r>
        <w:t>5.2 Таблицы лидеров</w:t>
      </w:r>
    </w:p>
    <w:p w14:paraId="3FEBFAC1" w14:textId="3A5F861D" w:rsidR="002C559D" w:rsidRDefault="002C559D" w:rsidP="002C559D">
      <w:r>
        <w:t>Игроку доступны к просмотру следующие таблицы лидеров:</w:t>
      </w:r>
    </w:p>
    <w:p w14:paraId="7DA8E444" w14:textId="638E2D5E" w:rsidR="002C559D" w:rsidRDefault="00FF70C6" w:rsidP="00040B42">
      <w:pPr>
        <w:pStyle w:val="a"/>
        <w:numPr>
          <w:ilvl w:val="0"/>
          <w:numId w:val="21"/>
        </w:numPr>
      </w:pPr>
      <w:r>
        <w:t>ТОП Богатейших игроков по общему количеству золота на всех складах.</w:t>
      </w:r>
    </w:p>
    <w:p w14:paraId="606F5294" w14:textId="38EE26B1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со старта игры (торговый баланс).</w:t>
      </w:r>
    </w:p>
    <w:p w14:paraId="0731325D" w14:textId="7957D2A3" w:rsidR="00FF70C6" w:rsidRDefault="00FF70C6" w:rsidP="00040B42">
      <w:pPr>
        <w:pStyle w:val="a"/>
        <w:numPr>
          <w:ilvl w:val="0"/>
          <w:numId w:val="21"/>
        </w:numPr>
      </w:pPr>
      <w:r>
        <w:t>ТОП прибыли игроков по товарам (торговый баланс по конкретному товару).</w:t>
      </w:r>
    </w:p>
    <w:p w14:paraId="3938A9EE" w14:textId="416710AD" w:rsidR="00FF70C6" w:rsidRDefault="00FF70C6" w:rsidP="00040B42">
      <w:pPr>
        <w:pStyle w:val="a"/>
        <w:numPr>
          <w:ilvl w:val="0"/>
          <w:numId w:val="21"/>
        </w:numPr>
      </w:pPr>
      <w:r>
        <w:t>ТОП по рабочим фабрик (число рабочих на всех фабриках игрока).</w:t>
      </w:r>
    </w:p>
    <w:p w14:paraId="29F79628" w14:textId="0FABF6B1" w:rsidR="00FF70C6" w:rsidRPr="002C559D" w:rsidRDefault="00FF70C6" w:rsidP="00040B42">
      <w:pPr>
        <w:pStyle w:val="a"/>
        <w:numPr>
          <w:ilvl w:val="0"/>
          <w:numId w:val="21"/>
        </w:numPr>
      </w:pPr>
      <w:r>
        <w:t>ТОП по рабочим добывающих предприятий (число рабочих на всех добычах игрока).</w:t>
      </w:r>
    </w:p>
    <w:sectPr w:rsidR="00FF70C6" w:rsidRPr="002C559D" w:rsidSect="00DA1670">
      <w:pgSz w:w="11906" w:h="16838"/>
      <w:pgMar w:top="1134" w:right="850" w:bottom="1134" w:left="1701" w:header="708" w:footer="708" w:gutter="0"/>
      <w:pgNumType w:start="3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358D7C" w14:textId="77777777" w:rsidR="00CD6D07" w:rsidRDefault="00CD6D07" w:rsidP="0022610C">
      <w:r>
        <w:separator/>
      </w:r>
    </w:p>
    <w:p w14:paraId="6B81A1D0" w14:textId="77777777" w:rsidR="00CD6D07" w:rsidRDefault="00CD6D07" w:rsidP="0022610C"/>
    <w:p w14:paraId="6729AB9C" w14:textId="77777777" w:rsidR="00CD6D07" w:rsidRDefault="00CD6D07" w:rsidP="0022610C"/>
  </w:endnote>
  <w:endnote w:type="continuationSeparator" w:id="0">
    <w:p w14:paraId="33D55A7B" w14:textId="77777777" w:rsidR="00CD6D07" w:rsidRDefault="00CD6D07" w:rsidP="0022610C">
      <w:r>
        <w:continuationSeparator/>
      </w:r>
    </w:p>
    <w:p w14:paraId="1AFCF907" w14:textId="77777777" w:rsidR="00CD6D07" w:rsidRDefault="00CD6D07" w:rsidP="0022610C"/>
    <w:p w14:paraId="75EA3AEF" w14:textId="77777777" w:rsidR="00CD6D07" w:rsidRDefault="00CD6D07" w:rsidP="002261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03318437"/>
      <w:docPartObj>
        <w:docPartGallery w:val="Page Numbers (Bottom of Page)"/>
        <w:docPartUnique/>
      </w:docPartObj>
    </w:sdtPr>
    <w:sdtEndPr/>
    <w:sdtContent>
      <w:p w14:paraId="11347DA2" w14:textId="5A577C17" w:rsidR="00A949ED" w:rsidRPr="009B465D" w:rsidRDefault="00A949ED" w:rsidP="00DA1670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D8D40" w14:textId="24CD5B04" w:rsidR="00A949ED" w:rsidRDefault="00A949ED" w:rsidP="004A6298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594BE" w14:textId="77777777" w:rsidR="00CD6D07" w:rsidRDefault="00CD6D07" w:rsidP="0022610C">
      <w:r>
        <w:separator/>
      </w:r>
    </w:p>
    <w:p w14:paraId="11784014" w14:textId="77777777" w:rsidR="00CD6D07" w:rsidRDefault="00CD6D07" w:rsidP="0022610C"/>
    <w:p w14:paraId="4D3EE6E7" w14:textId="77777777" w:rsidR="00CD6D07" w:rsidRDefault="00CD6D07" w:rsidP="0022610C"/>
  </w:footnote>
  <w:footnote w:type="continuationSeparator" w:id="0">
    <w:p w14:paraId="37C40F54" w14:textId="77777777" w:rsidR="00CD6D07" w:rsidRDefault="00CD6D07" w:rsidP="0022610C">
      <w:r>
        <w:continuationSeparator/>
      </w:r>
    </w:p>
    <w:p w14:paraId="778CE946" w14:textId="77777777" w:rsidR="00CD6D07" w:rsidRDefault="00CD6D07" w:rsidP="0022610C"/>
    <w:p w14:paraId="73DE0CFA" w14:textId="77777777" w:rsidR="00CD6D07" w:rsidRDefault="00CD6D07" w:rsidP="002261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2"/>
    <w:multiLevelType w:val="multilevel"/>
    <w:tmpl w:val="39B2D108"/>
    <w:name w:val="WWNum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2856"/>
        </w:tabs>
        <w:ind w:left="2856" w:hanging="360"/>
      </w:pPr>
    </w:lvl>
    <w:lvl w:ilvl="3">
      <w:start w:val="1"/>
      <w:numFmt w:val="decimal"/>
      <w:lvlText w:val="%4."/>
      <w:lvlJc w:val="left"/>
      <w:pPr>
        <w:tabs>
          <w:tab w:val="num" w:pos="3216"/>
        </w:tabs>
        <w:ind w:left="3216" w:hanging="360"/>
      </w:pPr>
    </w:lvl>
    <w:lvl w:ilvl="4">
      <w:start w:val="1"/>
      <w:numFmt w:val="decimal"/>
      <w:lvlText w:val="%5."/>
      <w:lvlJc w:val="left"/>
      <w:pPr>
        <w:tabs>
          <w:tab w:val="num" w:pos="3576"/>
        </w:tabs>
        <w:ind w:left="3576" w:hanging="360"/>
      </w:pPr>
    </w:lvl>
    <w:lvl w:ilvl="5">
      <w:start w:val="1"/>
      <w:numFmt w:val="decimal"/>
      <w:lvlText w:val="%6."/>
      <w:lvlJc w:val="left"/>
      <w:pPr>
        <w:tabs>
          <w:tab w:val="num" w:pos="3936"/>
        </w:tabs>
        <w:ind w:left="3936" w:hanging="360"/>
      </w:pPr>
    </w:lvl>
    <w:lvl w:ilvl="6">
      <w:start w:val="1"/>
      <w:numFmt w:val="decimal"/>
      <w:lvlText w:val="%7."/>
      <w:lvlJc w:val="left"/>
      <w:pPr>
        <w:tabs>
          <w:tab w:val="num" w:pos="4296"/>
        </w:tabs>
        <w:ind w:left="4296" w:hanging="360"/>
      </w:pPr>
    </w:lvl>
    <w:lvl w:ilvl="7">
      <w:start w:val="1"/>
      <w:numFmt w:val="decimal"/>
      <w:lvlText w:val="%8."/>
      <w:lvlJc w:val="left"/>
      <w:pPr>
        <w:tabs>
          <w:tab w:val="num" w:pos="4656"/>
        </w:tabs>
        <w:ind w:left="4656" w:hanging="360"/>
      </w:pPr>
    </w:lvl>
    <w:lvl w:ilvl="8">
      <w:start w:val="1"/>
      <w:numFmt w:val="decimal"/>
      <w:lvlText w:val="%9."/>
      <w:lvlJc w:val="left"/>
      <w:pPr>
        <w:tabs>
          <w:tab w:val="num" w:pos="5016"/>
        </w:tabs>
        <w:ind w:left="5016" w:hanging="360"/>
      </w:pPr>
    </w:lvl>
  </w:abstractNum>
  <w:abstractNum w:abstractNumId="1" w15:restartNumberingAfterBreak="0">
    <w:nsid w:val="00000003"/>
    <w:multiLevelType w:val="multilevel"/>
    <w:tmpl w:val="00000003"/>
    <w:name w:val="WWNum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Num7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2685"/>
        </w:tabs>
        <w:ind w:left="2685" w:hanging="360"/>
      </w:pPr>
    </w:lvl>
    <w:lvl w:ilvl="2">
      <w:start w:val="1"/>
      <w:numFmt w:val="decimal"/>
      <w:lvlText w:val="%3."/>
      <w:lvlJc w:val="left"/>
      <w:pPr>
        <w:tabs>
          <w:tab w:val="num" w:pos="3045"/>
        </w:tabs>
        <w:ind w:left="3045" w:hanging="360"/>
      </w:pPr>
    </w:lvl>
    <w:lvl w:ilvl="3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>
      <w:start w:val="1"/>
      <w:numFmt w:val="decimal"/>
      <w:lvlText w:val="%5."/>
      <w:lvlJc w:val="left"/>
      <w:pPr>
        <w:tabs>
          <w:tab w:val="num" w:pos="3765"/>
        </w:tabs>
        <w:ind w:left="3765" w:hanging="360"/>
      </w:pPr>
    </w:lvl>
    <w:lvl w:ilvl="5">
      <w:start w:val="1"/>
      <w:numFmt w:val="decimal"/>
      <w:lvlText w:val="%6."/>
      <w:lvlJc w:val="left"/>
      <w:pPr>
        <w:tabs>
          <w:tab w:val="num" w:pos="4125"/>
        </w:tabs>
        <w:ind w:left="4125" w:hanging="360"/>
      </w:pPr>
    </w:lvl>
    <w:lvl w:ilvl="6">
      <w:start w:val="1"/>
      <w:numFmt w:val="decimal"/>
      <w:lvlText w:val="%7."/>
      <w:lvlJc w:val="left"/>
      <w:pPr>
        <w:tabs>
          <w:tab w:val="num" w:pos="4485"/>
        </w:tabs>
        <w:ind w:left="4485" w:hanging="360"/>
      </w:pPr>
    </w:lvl>
    <w:lvl w:ilvl="7">
      <w:start w:val="1"/>
      <w:numFmt w:val="decimal"/>
      <w:lvlText w:val="%8."/>
      <w:lvlJc w:val="left"/>
      <w:pPr>
        <w:tabs>
          <w:tab w:val="num" w:pos="4845"/>
        </w:tabs>
        <w:ind w:left="4845" w:hanging="360"/>
      </w:pPr>
    </w:lvl>
    <w:lvl w:ilvl="8">
      <w:start w:val="1"/>
      <w:numFmt w:val="decimal"/>
      <w:lvlText w:val="%9."/>
      <w:lvlJc w:val="left"/>
      <w:pPr>
        <w:tabs>
          <w:tab w:val="num" w:pos="5205"/>
        </w:tabs>
        <w:ind w:left="5205" w:hanging="360"/>
      </w:pPr>
    </w:lvl>
  </w:abstractNum>
  <w:abstractNum w:abstractNumId="3" w15:restartNumberingAfterBreak="0">
    <w:nsid w:val="00000005"/>
    <w:multiLevelType w:val="multilevel"/>
    <w:tmpl w:val="00000005"/>
    <w:name w:val="WWNum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6"/>
    <w:multiLevelType w:val="multilevel"/>
    <w:tmpl w:val="00000006"/>
    <w:name w:val="WWNum9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7"/>
    <w:multiLevelType w:val="multilevel"/>
    <w:tmpl w:val="00000007"/>
    <w:name w:val="WWNum1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Num1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7" w15:restartNumberingAfterBreak="0">
    <w:nsid w:val="00000009"/>
    <w:multiLevelType w:val="multilevel"/>
    <w:tmpl w:val="00000009"/>
    <w:name w:val="WWNum13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8" w15:restartNumberingAfterBreak="0">
    <w:nsid w:val="0000000A"/>
    <w:multiLevelType w:val="multilevel"/>
    <w:tmpl w:val="0000000A"/>
    <w:name w:val="WWNum1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9" w15:restartNumberingAfterBreak="0">
    <w:nsid w:val="00044351"/>
    <w:multiLevelType w:val="hybridMultilevel"/>
    <w:tmpl w:val="DA207D84"/>
    <w:lvl w:ilvl="0" w:tplc="B27CBFAC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003B0D00"/>
    <w:multiLevelType w:val="multilevel"/>
    <w:tmpl w:val="86A04BAE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1" w15:restartNumberingAfterBreak="0">
    <w:nsid w:val="0DB80038"/>
    <w:multiLevelType w:val="multilevel"/>
    <w:tmpl w:val="8D28E414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2" w15:restartNumberingAfterBreak="0">
    <w:nsid w:val="0EC83271"/>
    <w:multiLevelType w:val="hybridMultilevel"/>
    <w:tmpl w:val="1966DB04"/>
    <w:lvl w:ilvl="0" w:tplc="8D16061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C3264C8"/>
    <w:multiLevelType w:val="hybridMultilevel"/>
    <w:tmpl w:val="63C0458C"/>
    <w:lvl w:ilvl="0" w:tplc="8472A5A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72C6CDE"/>
    <w:multiLevelType w:val="hybridMultilevel"/>
    <w:tmpl w:val="F85449E6"/>
    <w:lvl w:ilvl="0" w:tplc="8402A53E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495B00"/>
    <w:multiLevelType w:val="hybridMultilevel"/>
    <w:tmpl w:val="5B449300"/>
    <w:lvl w:ilvl="0" w:tplc="07D23CAA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6E020D6"/>
    <w:multiLevelType w:val="hybridMultilevel"/>
    <w:tmpl w:val="31784576"/>
    <w:lvl w:ilvl="0" w:tplc="EF90ED0A">
      <w:start w:val="1"/>
      <w:numFmt w:val="decimal"/>
      <w:suff w:val="space"/>
      <w:lvlText w:val="%1)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E577695"/>
    <w:multiLevelType w:val="hybridMultilevel"/>
    <w:tmpl w:val="FC307932"/>
    <w:lvl w:ilvl="0" w:tplc="17DCBC9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097174"/>
    <w:multiLevelType w:val="hybridMultilevel"/>
    <w:tmpl w:val="1444F1B8"/>
    <w:lvl w:ilvl="0" w:tplc="B2E477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36E25EB"/>
    <w:multiLevelType w:val="hybridMultilevel"/>
    <w:tmpl w:val="288AA0B8"/>
    <w:lvl w:ilvl="0" w:tplc="DF8C93A6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2CF4F46A">
      <w:start w:val="1"/>
      <w:numFmt w:val="decimal"/>
      <w:suff w:val="space"/>
      <w:lvlText w:val="%2)"/>
      <w:lvlJc w:val="left"/>
      <w:pPr>
        <w:ind w:left="1276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0"/>
    <w:lvlOverride w:ilvl="0">
      <w:startOverride w:val="1"/>
    </w:lvlOverride>
  </w:num>
  <w:num w:numId="3">
    <w:abstractNumId w:val="19"/>
    <w:lvlOverride w:ilvl="0">
      <w:startOverride w:val="1"/>
    </w:lvlOverride>
  </w:num>
  <w:num w:numId="4">
    <w:abstractNumId w:val="19"/>
    <w:lvlOverride w:ilvl="0">
      <w:startOverride w:val="1"/>
    </w:lvlOverride>
  </w:num>
  <w:num w:numId="5">
    <w:abstractNumId w:val="19"/>
    <w:lvlOverride w:ilvl="0">
      <w:startOverride w:val="1"/>
    </w:lvlOverride>
  </w:num>
  <w:num w:numId="6">
    <w:abstractNumId w:val="19"/>
    <w:lvlOverride w:ilvl="0">
      <w:startOverride w:val="1"/>
    </w:lvlOverride>
  </w:num>
  <w:num w:numId="7">
    <w:abstractNumId w:val="14"/>
  </w:num>
  <w:num w:numId="8">
    <w:abstractNumId w:val="14"/>
    <w:lvlOverride w:ilvl="0">
      <w:startOverride w:val="1"/>
    </w:lvlOverride>
  </w:num>
  <w:num w:numId="9">
    <w:abstractNumId w:val="12"/>
  </w:num>
  <w:num w:numId="10">
    <w:abstractNumId w:val="16"/>
  </w:num>
  <w:num w:numId="11">
    <w:abstractNumId w:val="9"/>
  </w:num>
  <w:num w:numId="12">
    <w:abstractNumId w:val="17"/>
  </w:num>
  <w:num w:numId="13">
    <w:abstractNumId w:val="17"/>
    <w:lvlOverride w:ilvl="0">
      <w:startOverride w:val="1"/>
    </w:lvlOverride>
  </w:num>
  <w:num w:numId="14">
    <w:abstractNumId w:val="17"/>
    <w:lvlOverride w:ilvl="0">
      <w:startOverride w:val="1"/>
    </w:lvlOverride>
  </w:num>
  <w:num w:numId="15">
    <w:abstractNumId w:val="17"/>
    <w:lvlOverride w:ilvl="0">
      <w:startOverride w:val="1"/>
    </w:lvlOverride>
  </w:num>
  <w:num w:numId="16">
    <w:abstractNumId w:val="18"/>
  </w:num>
  <w:num w:numId="17">
    <w:abstractNumId w:val="13"/>
  </w:num>
  <w:num w:numId="18">
    <w:abstractNumId w:val="13"/>
    <w:lvlOverride w:ilvl="0">
      <w:startOverride w:val="1"/>
    </w:lvlOverride>
  </w:num>
  <w:num w:numId="19">
    <w:abstractNumId w:val="15"/>
  </w:num>
  <w:num w:numId="20">
    <w:abstractNumId w:val="15"/>
    <w:lvlOverride w:ilvl="0">
      <w:startOverride w:val="1"/>
    </w:lvlOverride>
  </w:num>
  <w:num w:numId="21">
    <w:abstractNumId w:val="15"/>
    <w:lvlOverride w:ilvl="0">
      <w:startOverride w:val="1"/>
    </w:lvlOverride>
  </w:num>
  <w:num w:numId="22">
    <w:abstractNumId w:val="15"/>
    <w:lvlOverride w:ilvl="0">
      <w:startOverride w:val="1"/>
    </w:lvlOverride>
  </w:num>
  <w:num w:numId="23">
    <w:abstractNumId w:val="15"/>
    <w:lvlOverride w:ilvl="0">
      <w:startOverride w:val="1"/>
    </w:lvlOverride>
  </w:num>
  <w:num w:numId="24">
    <w:abstractNumId w:val="15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7E4"/>
    <w:rsid w:val="00006790"/>
    <w:rsid w:val="000131BC"/>
    <w:rsid w:val="00024AAB"/>
    <w:rsid w:val="00030578"/>
    <w:rsid w:val="000360BF"/>
    <w:rsid w:val="00040B42"/>
    <w:rsid w:val="00061DD9"/>
    <w:rsid w:val="000859A2"/>
    <w:rsid w:val="00094A5B"/>
    <w:rsid w:val="00095283"/>
    <w:rsid w:val="00096126"/>
    <w:rsid w:val="000A0ABF"/>
    <w:rsid w:val="000A1ED5"/>
    <w:rsid w:val="000A293A"/>
    <w:rsid w:val="000A6AEC"/>
    <w:rsid w:val="000A7898"/>
    <w:rsid w:val="000B023E"/>
    <w:rsid w:val="000B6A4F"/>
    <w:rsid w:val="000C06A3"/>
    <w:rsid w:val="000C4D9D"/>
    <w:rsid w:val="000C5648"/>
    <w:rsid w:val="000D2C31"/>
    <w:rsid w:val="000E0F58"/>
    <w:rsid w:val="000E5B84"/>
    <w:rsid w:val="0012572F"/>
    <w:rsid w:val="001277B2"/>
    <w:rsid w:val="00144681"/>
    <w:rsid w:val="00146315"/>
    <w:rsid w:val="001465D2"/>
    <w:rsid w:val="00150581"/>
    <w:rsid w:val="00152392"/>
    <w:rsid w:val="00152DD9"/>
    <w:rsid w:val="001546E2"/>
    <w:rsid w:val="00154DBC"/>
    <w:rsid w:val="001611CD"/>
    <w:rsid w:val="001647F6"/>
    <w:rsid w:val="001A03FF"/>
    <w:rsid w:val="001A7499"/>
    <w:rsid w:val="001A772A"/>
    <w:rsid w:val="001B491C"/>
    <w:rsid w:val="001C3050"/>
    <w:rsid w:val="001E15C3"/>
    <w:rsid w:val="001E2EFD"/>
    <w:rsid w:val="001E3D0B"/>
    <w:rsid w:val="001E4CFE"/>
    <w:rsid w:val="001E67F1"/>
    <w:rsid w:val="002143FC"/>
    <w:rsid w:val="00214BD6"/>
    <w:rsid w:val="00217859"/>
    <w:rsid w:val="0022610C"/>
    <w:rsid w:val="00231213"/>
    <w:rsid w:val="0023266A"/>
    <w:rsid w:val="002355D2"/>
    <w:rsid w:val="00236445"/>
    <w:rsid w:val="00247B57"/>
    <w:rsid w:val="00273276"/>
    <w:rsid w:val="00275A8C"/>
    <w:rsid w:val="00282AFB"/>
    <w:rsid w:val="0029106A"/>
    <w:rsid w:val="00295A65"/>
    <w:rsid w:val="002A5CC6"/>
    <w:rsid w:val="002C3191"/>
    <w:rsid w:val="002C559D"/>
    <w:rsid w:val="002C6461"/>
    <w:rsid w:val="002D2775"/>
    <w:rsid w:val="002F2734"/>
    <w:rsid w:val="002F5CF9"/>
    <w:rsid w:val="00302A41"/>
    <w:rsid w:val="003252CB"/>
    <w:rsid w:val="00326DAA"/>
    <w:rsid w:val="003308E7"/>
    <w:rsid w:val="00336ACC"/>
    <w:rsid w:val="0033765B"/>
    <w:rsid w:val="003427C5"/>
    <w:rsid w:val="003464C3"/>
    <w:rsid w:val="00346F2B"/>
    <w:rsid w:val="00353E73"/>
    <w:rsid w:val="00365515"/>
    <w:rsid w:val="00375E22"/>
    <w:rsid w:val="00394703"/>
    <w:rsid w:val="003A48B5"/>
    <w:rsid w:val="003D16F5"/>
    <w:rsid w:val="003E4514"/>
    <w:rsid w:val="003F227F"/>
    <w:rsid w:val="00403584"/>
    <w:rsid w:val="00425AA5"/>
    <w:rsid w:val="00450B77"/>
    <w:rsid w:val="00454D07"/>
    <w:rsid w:val="0046172E"/>
    <w:rsid w:val="00480C1A"/>
    <w:rsid w:val="004A165C"/>
    <w:rsid w:val="004A5778"/>
    <w:rsid w:val="004A6298"/>
    <w:rsid w:val="004B37F2"/>
    <w:rsid w:val="004C33A5"/>
    <w:rsid w:val="004D0818"/>
    <w:rsid w:val="004D6068"/>
    <w:rsid w:val="005008A2"/>
    <w:rsid w:val="00503B8C"/>
    <w:rsid w:val="00506014"/>
    <w:rsid w:val="00510660"/>
    <w:rsid w:val="00525DC9"/>
    <w:rsid w:val="00530689"/>
    <w:rsid w:val="005447FF"/>
    <w:rsid w:val="00545EB2"/>
    <w:rsid w:val="0054704E"/>
    <w:rsid w:val="005561BA"/>
    <w:rsid w:val="00566A32"/>
    <w:rsid w:val="00571B42"/>
    <w:rsid w:val="0057695B"/>
    <w:rsid w:val="00582D0C"/>
    <w:rsid w:val="005842B6"/>
    <w:rsid w:val="0059189C"/>
    <w:rsid w:val="005A3FCC"/>
    <w:rsid w:val="005C6C06"/>
    <w:rsid w:val="005D59D4"/>
    <w:rsid w:val="005E0897"/>
    <w:rsid w:val="005E3801"/>
    <w:rsid w:val="006233A6"/>
    <w:rsid w:val="0062390A"/>
    <w:rsid w:val="006365E2"/>
    <w:rsid w:val="006426C5"/>
    <w:rsid w:val="00647315"/>
    <w:rsid w:val="00650017"/>
    <w:rsid w:val="00674D09"/>
    <w:rsid w:val="00676FBE"/>
    <w:rsid w:val="00683F1A"/>
    <w:rsid w:val="0069233B"/>
    <w:rsid w:val="006A5DBC"/>
    <w:rsid w:val="00714636"/>
    <w:rsid w:val="0072403B"/>
    <w:rsid w:val="0072575E"/>
    <w:rsid w:val="00725B9F"/>
    <w:rsid w:val="00733F07"/>
    <w:rsid w:val="007507E4"/>
    <w:rsid w:val="00754CF0"/>
    <w:rsid w:val="00755658"/>
    <w:rsid w:val="007A31CF"/>
    <w:rsid w:val="007A4052"/>
    <w:rsid w:val="007A5A8A"/>
    <w:rsid w:val="007B48A0"/>
    <w:rsid w:val="007B5F46"/>
    <w:rsid w:val="007B7379"/>
    <w:rsid w:val="007C7CDC"/>
    <w:rsid w:val="0082193B"/>
    <w:rsid w:val="00826176"/>
    <w:rsid w:val="008438B2"/>
    <w:rsid w:val="00856CE2"/>
    <w:rsid w:val="00867E0B"/>
    <w:rsid w:val="00870243"/>
    <w:rsid w:val="008708B1"/>
    <w:rsid w:val="00881C4C"/>
    <w:rsid w:val="00885993"/>
    <w:rsid w:val="008A58EE"/>
    <w:rsid w:val="008B7E5D"/>
    <w:rsid w:val="008D6332"/>
    <w:rsid w:val="008E68A9"/>
    <w:rsid w:val="008F2279"/>
    <w:rsid w:val="008F3E4D"/>
    <w:rsid w:val="009115E3"/>
    <w:rsid w:val="00923910"/>
    <w:rsid w:val="00933F43"/>
    <w:rsid w:val="00943113"/>
    <w:rsid w:val="0095359D"/>
    <w:rsid w:val="0095463B"/>
    <w:rsid w:val="00964957"/>
    <w:rsid w:val="009B465D"/>
    <w:rsid w:val="009C11F5"/>
    <w:rsid w:val="009E4AA5"/>
    <w:rsid w:val="009E766F"/>
    <w:rsid w:val="009F4408"/>
    <w:rsid w:val="009F5653"/>
    <w:rsid w:val="00A137C9"/>
    <w:rsid w:val="00A16D7A"/>
    <w:rsid w:val="00A21BF2"/>
    <w:rsid w:val="00A226ED"/>
    <w:rsid w:val="00A32EC4"/>
    <w:rsid w:val="00A34EEA"/>
    <w:rsid w:val="00A429BD"/>
    <w:rsid w:val="00A439B9"/>
    <w:rsid w:val="00A45E65"/>
    <w:rsid w:val="00A618A7"/>
    <w:rsid w:val="00A671C2"/>
    <w:rsid w:val="00A7383A"/>
    <w:rsid w:val="00A949ED"/>
    <w:rsid w:val="00AB6DD1"/>
    <w:rsid w:val="00AC5BA0"/>
    <w:rsid w:val="00AC7603"/>
    <w:rsid w:val="00AE637A"/>
    <w:rsid w:val="00AE7F54"/>
    <w:rsid w:val="00AF0CB9"/>
    <w:rsid w:val="00B02E06"/>
    <w:rsid w:val="00B07A30"/>
    <w:rsid w:val="00B20C93"/>
    <w:rsid w:val="00B25BE3"/>
    <w:rsid w:val="00B41564"/>
    <w:rsid w:val="00B61B58"/>
    <w:rsid w:val="00B61E2F"/>
    <w:rsid w:val="00B70150"/>
    <w:rsid w:val="00B80228"/>
    <w:rsid w:val="00BA35EF"/>
    <w:rsid w:val="00BA6B93"/>
    <w:rsid w:val="00BB5ABD"/>
    <w:rsid w:val="00BC6AEA"/>
    <w:rsid w:val="00BD6D46"/>
    <w:rsid w:val="00BD7D6D"/>
    <w:rsid w:val="00C03A99"/>
    <w:rsid w:val="00C14A0F"/>
    <w:rsid w:val="00C2262D"/>
    <w:rsid w:val="00C23766"/>
    <w:rsid w:val="00C2397D"/>
    <w:rsid w:val="00C31DB3"/>
    <w:rsid w:val="00C61D0C"/>
    <w:rsid w:val="00C66A13"/>
    <w:rsid w:val="00C75E5A"/>
    <w:rsid w:val="00C775D2"/>
    <w:rsid w:val="00C86C69"/>
    <w:rsid w:val="00C95C00"/>
    <w:rsid w:val="00CA5436"/>
    <w:rsid w:val="00CB7028"/>
    <w:rsid w:val="00CC2399"/>
    <w:rsid w:val="00CD2BD2"/>
    <w:rsid w:val="00CD377A"/>
    <w:rsid w:val="00CD4964"/>
    <w:rsid w:val="00CD6D07"/>
    <w:rsid w:val="00CE125E"/>
    <w:rsid w:val="00CE3760"/>
    <w:rsid w:val="00CF10A8"/>
    <w:rsid w:val="00D10490"/>
    <w:rsid w:val="00D17D25"/>
    <w:rsid w:val="00D4109F"/>
    <w:rsid w:val="00D43EE7"/>
    <w:rsid w:val="00D458E5"/>
    <w:rsid w:val="00D51947"/>
    <w:rsid w:val="00D52608"/>
    <w:rsid w:val="00D555AB"/>
    <w:rsid w:val="00D609F2"/>
    <w:rsid w:val="00D61A0D"/>
    <w:rsid w:val="00D701CF"/>
    <w:rsid w:val="00D71FCE"/>
    <w:rsid w:val="00D80127"/>
    <w:rsid w:val="00D903BE"/>
    <w:rsid w:val="00D9535D"/>
    <w:rsid w:val="00DA1670"/>
    <w:rsid w:val="00DA2003"/>
    <w:rsid w:val="00DB3227"/>
    <w:rsid w:val="00DD0EE1"/>
    <w:rsid w:val="00DD7059"/>
    <w:rsid w:val="00E143E1"/>
    <w:rsid w:val="00E37093"/>
    <w:rsid w:val="00E43A12"/>
    <w:rsid w:val="00E4578D"/>
    <w:rsid w:val="00E609EB"/>
    <w:rsid w:val="00E83773"/>
    <w:rsid w:val="00E85020"/>
    <w:rsid w:val="00E902E9"/>
    <w:rsid w:val="00EA2C67"/>
    <w:rsid w:val="00EC21B6"/>
    <w:rsid w:val="00EC5116"/>
    <w:rsid w:val="00ED580F"/>
    <w:rsid w:val="00EE0231"/>
    <w:rsid w:val="00EE2755"/>
    <w:rsid w:val="00F034D4"/>
    <w:rsid w:val="00F04A39"/>
    <w:rsid w:val="00F21CE6"/>
    <w:rsid w:val="00F62EAF"/>
    <w:rsid w:val="00F936DE"/>
    <w:rsid w:val="00F94EFB"/>
    <w:rsid w:val="00FA604E"/>
    <w:rsid w:val="00FB1580"/>
    <w:rsid w:val="00FB4560"/>
    <w:rsid w:val="00FE726F"/>
    <w:rsid w:val="00FF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ADF71C"/>
  <w15:chartTrackingRefBased/>
  <w15:docId w15:val="{731E7E47-12FD-445E-97B9-595558031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52DD9"/>
    <w:pPr>
      <w:suppressAutoHyphens/>
      <w:spacing w:after="0" w:line="360" w:lineRule="auto"/>
      <w:ind w:firstLine="709"/>
      <w:contextualSpacing/>
      <w:jc w:val="both"/>
    </w:pPr>
    <w:rPr>
      <w:rFonts w:ascii="Times New Roman" w:eastAsia="Calibri" w:hAnsi="Times New Roman" w:cs="font523"/>
      <w:sz w:val="28"/>
    </w:rPr>
  </w:style>
  <w:style w:type="paragraph" w:styleId="1">
    <w:name w:val="heading 1"/>
    <w:basedOn w:val="a0"/>
    <w:next w:val="a0"/>
    <w:link w:val="10"/>
    <w:uiPriority w:val="9"/>
    <w:qFormat/>
    <w:rsid w:val="002A5CC6"/>
    <w:pPr>
      <w:keepNext/>
      <w:keepLines/>
      <w:pageBreakBefore/>
      <w:numPr>
        <w:numId w:val="1"/>
      </w:numPr>
      <w:spacing w:before="240"/>
      <w:jc w:val="center"/>
      <w:outlineLvl w:val="0"/>
    </w:pPr>
    <w:rPr>
      <w:rFonts w:eastAsia="font523"/>
      <w:b/>
      <w:caps/>
      <w:szCs w:val="32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0A293A"/>
    <w:pPr>
      <w:keepNext/>
      <w:keepLines/>
      <w:outlineLvl w:val="1"/>
    </w:pPr>
    <w:rPr>
      <w:rFonts w:eastAsia="font523"/>
      <w:b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basedOn w:val="a0"/>
    <w:autoRedefine/>
    <w:uiPriority w:val="34"/>
    <w:qFormat/>
    <w:rsid w:val="00040B42"/>
    <w:pPr>
      <w:numPr>
        <w:numId w:val="19"/>
      </w:numPr>
    </w:pPr>
  </w:style>
  <w:style w:type="paragraph" w:styleId="a4">
    <w:name w:val="header"/>
    <w:basedOn w:val="a0"/>
    <w:link w:val="a5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9B465D"/>
  </w:style>
  <w:style w:type="paragraph" w:styleId="a6">
    <w:name w:val="footer"/>
    <w:basedOn w:val="a0"/>
    <w:link w:val="a7"/>
    <w:uiPriority w:val="99"/>
    <w:unhideWhenUsed/>
    <w:rsid w:val="009B46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9B465D"/>
  </w:style>
  <w:style w:type="paragraph" w:customStyle="1" w:styleId="TOC">
    <w:name w:val="TOC"/>
    <w:basedOn w:val="a0"/>
    <w:link w:val="TOC0"/>
    <w:qFormat/>
    <w:rsid w:val="0022610C"/>
    <w:pPr>
      <w:tabs>
        <w:tab w:val="right" w:leader="dot" w:pos="9355"/>
      </w:tabs>
      <w:spacing w:after="100"/>
      <w:ind w:left="280"/>
    </w:pPr>
  </w:style>
  <w:style w:type="character" w:customStyle="1" w:styleId="10">
    <w:name w:val="Заголовок 1 Знак"/>
    <w:basedOn w:val="a1"/>
    <w:link w:val="1"/>
    <w:uiPriority w:val="9"/>
    <w:rsid w:val="0022610C"/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TOC0">
    <w:name w:val="TOC Знак"/>
    <w:basedOn w:val="a1"/>
    <w:link w:val="TOC"/>
    <w:rsid w:val="0022610C"/>
    <w:rPr>
      <w:rFonts w:ascii="Times New Roman" w:eastAsia="Calibri" w:hAnsi="Times New Roman" w:cs="font523"/>
      <w:sz w:val="28"/>
    </w:rPr>
  </w:style>
  <w:style w:type="character" w:customStyle="1" w:styleId="20">
    <w:name w:val="Заголовок 2 Знак"/>
    <w:basedOn w:val="a1"/>
    <w:link w:val="2"/>
    <w:uiPriority w:val="9"/>
    <w:rsid w:val="000A293A"/>
    <w:rPr>
      <w:rFonts w:ascii="Times New Roman" w:eastAsia="font523" w:hAnsi="Times New Roman" w:cs="font523"/>
      <w:b/>
      <w:sz w:val="28"/>
      <w:szCs w:val="26"/>
    </w:rPr>
  </w:style>
  <w:style w:type="paragraph" w:customStyle="1" w:styleId="11">
    <w:name w:val="Заголовок1"/>
    <w:basedOn w:val="1"/>
    <w:link w:val="title"/>
    <w:rsid w:val="004A6298"/>
    <w:pPr>
      <w:pageBreakBefore w:val="0"/>
    </w:pPr>
  </w:style>
  <w:style w:type="paragraph" w:styleId="21">
    <w:name w:val="toc 2"/>
    <w:basedOn w:val="a0"/>
    <w:next w:val="a0"/>
    <w:autoRedefine/>
    <w:uiPriority w:val="39"/>
    <w:unhideWhenUsed/>
    <w:rsid w:val="00152DD9"/>
    <w:pPr>
      <w:tabs>
        <w:tab w:val="right" w:leader="dot" w:pos="9345"/>
      </w:tabs>
      <w:spacing w:after="100"/>
      <w:ind w:left="280"/>
    </w:pPr>
  </w:style>
  <w:style w:type="character" w:customStyle="1" w:styleId="title">
    <w:name w:val="title Знак"/>
    <w:basedOn w:val="10"/>
    <w:link w:val="11"/>
    <w:rsid w:val="004A6298"/>
    <w:rPr>
      <w:rFonts w:ascii="Times New Roman" w:eastAsia="font523" w:hAnsi="Times New Roman" w:cs="font523"/>
      <w:b/>
      <w:caps/>
      <w:sz w:val="28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5E0897"/>
    <w:pPr>
      <w:tabs>
        <w:tab w:val="left" w:pos="1320"/>
        <w:tab w:val="right" w:leader="dot" w:pos="9345"/>
      </w:tabs>
      <w:spacing w:after="100"/>
    </w:pPr>
  </w:style>
  <w:style w:type="character" w:styleId="a8">
    <w:name w:val="Hyperlink"/>
    <w:basedOn w:val="a1"/>
    <w:uiPriority w:val="99"/>
    <w:unhideWhenUsed/>
    <w:rsid w:val="00152DD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530689"/>
    <w:rPr>
      <w:color w:val="605E5C"/>
      <w:shd w:val="clear" w:color="auto" w:fill="E1DFDD"/>
    </w:rPr>
  </w:style>
  <w:style w:type="table" w:styleId="aa">
    <w:name w:val="Table Grid"/>
    <w:basedOn w:val="a2"/>
    <w:uiPriority w:val="39"/>
    <w:rsid w:val="00A43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755658"/>
    <w:pPr>
      <w:pageBreakBefore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755658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7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neakbug8.com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iscord.gg/DB4eQ3nvhW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8BC9AE-4FDA-4338-AD5A-4AAF43D48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1565</Words>
  <Characters>8922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Наконечный</dc:creator>
  <cp:keywords/>
  <dc:description/>
  <cp:lastModifiedBy>Павел Наконечный</cp:lastModifiedBy>
  <cp:revision>164</cp:revision>
  <cp:lastPrinted>2020-12-21T20:56:00Z</cp:lastPrinted>
  <dcterms:created xsi:type="dcterms:W3CDTF">2020-12-10T10:00:00Z</dcterms:created>
  <dcterms:modified xsi:type="dcterms:W3CDTF">2020-12-21T21:32:00Z</dcterms:modified>
</cp:coreProperties>
</file>